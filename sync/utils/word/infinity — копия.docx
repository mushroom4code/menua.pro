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B38" w:rsidRPr="00670B04" w:rsidRDefault="00842B38">
      <w:pPr>
        <w:widowControl w:val="0"/>
        <w:autoSpaceDE w:val="0"/>
        <w:spacing w:after="0" w:line="100" w:lineRule="atLeast"/>
        <w:ind w:right="426"/>
        <w:jc w:val="center"/>
      </w:pP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ДОГОВОР № </w:t>
      </w:r>
      <w:r w:rsidR="00071FE8" w:rsidRPr="00670B04">
        <w:rPr>
          <w:rFonts w:ascii="Times New Roman" w:eastAsia="Times New Roman" w:hAnsi="Times New Roman"/>
          <w:b/>
          <w:bCs/>
          <w:sz w:val="20"/>
          <w:szCs w:val="20"/>
        </w:rPr>
        <w:t>${</w:t>
      </w:r>
      <w:r>
        <w:rPr>
          <w:rFonts w:ascii="Times New Roman" w:eastAsia="Times New Roman" w:hAnsi="Times New Roman"/>
          <w:b/>
          <w:bCs/>
          <w:sz w:val="20"/>
          <w:szCs w:val="20"/>
        </w:rPr>
        <w:t>NomerDog</w:t>
      </w:r>
      <w:r w:rsidR="00071FE8" w:rsidRPr="00670B04">
        <w:rPr>
          <w:rFonts w:ascii="Times New Roman" w:eastAsia="Times New Roman" w:hAnsi="Times New Roman"/>
          <w:b/>
          <w:bCs/>
          <w:sz w:val="20"/>
          <w:szCs w:val="20"/>
        </w:rPr>
        <w:t>}</w:t>
      </w:r>
    </w:p>
    <w:p w:rsidR="00842B38" w:rsidRDefault="00842B38">
      <w:pPr>
        <w:widowControl w:val="0"/>
        <w:autoSpaceDE w:val="0"/>
        <w:spacing w:after="0" w:line="100" w:lineRule="atLeast"/>
        <w:ind w:right="426"/>
        <w:jc w:val="center"/>
      </w:pPr>
      <w:r>
        <w:rPr>
          <w:rFonts w:ascii="Times New Roman" w:eastAsia="Times New Roman" w:hAnsi="Times New Roman"/>
          <w:bCs/>
          <w:sz w:val="20"/>
          <w:szCs w:val="20"/>
        </w:rPr>
        <w:t>на оказание платных медицинских услуг</w:t>
      </w:r>
    </w:p>
    <w:p w:rsidR="00842B38" w:rsidRDefault="00842B38">
      <w:pPr>
        <w:widowControl w:val="0"/>
        <w:autoSpaceDE w:val="0"/>
        <w:spacing w:after="0" w:line="100" w:lineRule="atLeast"/>
        <w:ind w:right="426"/>
        <w:jc w:val="center"/>
      </w:pPr>
    </w:p>
    <w:p w:rsidR="00842B38" w:rsidRDefault="00842B38" w:rsidP="000C4AED">
      <w:pPr>
        <w:widowControl w:val="0"/>
        <w:tabs>
          <w:tab w:val="right" w:pos="9923"/>
        </w:tabs>
        <w:autoSpaceDE w:val="0"/>
        <w:spacing w:after="0" w:line="100" w:lineRule="atLeast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</w:rPr>
        <w:t>г. Санкт-Петербург</w:t>
      </w:r>
      <w:r w:rsidR="000C4AED"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sz w:val="18"/>
          <w:szCs w:val="18"/>
        </w:rPr>
        <w:t>«</w:t>
      </w:r>
      <w:r w:rsidR="00670B04" w:rsidRPr="00670B04">
        <w:rPr>
          <w:rFonts w:ascii="Times New Roman" w:eastAsia="Times New Roman" w:hAnsi="Times New Roman"/>
          <w:b/>
          <w:sz w:val="18"/>
          <w:szCs w:val="18"/>
        </w:rPr>
        <w:t>${</w:t>
      </w:r>
      <w:proofErr w:type="spellStart"/>
      <w:r>
        <w:rPr>
          <w:rFonts w:ascii="Times New Roman" w:eastAsia="Times New Roman" w:hAnsi="Times New Roman"/>
          <w:b/>
          <w:sz w:val="18"/>
          <w:szCs w:val="18"/>
          <w:lang w:val="en-US"/>
        </w:rPr>
        <w:t>DayDog</w:t>
      </w:r>
      <w:proofErr w:type="spellEnd"/>
      <w:r w:rsidR="00670B04" w:rsidRPr="00670B04">
        <w:rPr>
          <w:rFonts w:ascii="Times New Roman" w:eastAsia="Times New Roman" w:hAnsi="Times New Roman"/>
          <w:b/>
          <w:sz w:val="18"/>
          <w:szCs w:val="18"/>
        </w:rPr>
        <w:t>}</w:t>
      </w:r>
      <w:r>
        <w:rPr>
          <w:rFonts w:ascii="Times New Roman" w:eastAsia="Times New Roman" w:hAnsi="Times New Roman"/>
          <w:b/>
          <w:sz w:val="18"/>
          <w:szCs w:val="18"/>
        </w:rPr>
        <w:t xml:space="preserve">» </w:t>
      </w:r>
      <w:r w:rsidR="00670B04" w:rsidRPr="00670B04">
        <w:rPr>
          <w:rFonts w:ascii="Times New Roman" w:eastAsia="Times New Roman" w:hAnsi="Times New Roman"/>
          <w:b/>
          <w:sz w:val="18"/>
          <w:szCs w:val="18"/>
        </w:rPr>
        <w:t>${</w:t>
      </w:r>
      <w:proofErr w:type="spellStart"/>
      <w:r>
        <w:rPr>
          <w:rFonts w:ascii="Times New Roman" w:eastAsia="Times New Roman" w:hAnsi="Times New Roman"/>
          <w:b/>
          <w:sz w:val="18"/>
          <w:szCs w:val="18"/>
          <w:lang w:val="en-US"/>
        </w:rPr>
        <w:t>MesDog</w:t>
      </w:r>
      <w:proofErr w:type="spellEnd"/>
      <w:r w:rsidR="00670B04" w:rsidRPr="00670B04">
        <w:rPr>
          <w:rFonts w:ascii="Times New Roman" w:eastAsia="Times New Roman" w:hAnsi="Times New Roman"/>
          <w:b/>
          <w:sz w:val="18"/>
          <w:szCs w:val="18"/>
        </w:rPr>
        <w:t>}</w:t>
      </w:r>
      <w:r>
        <w:rPr>
          <w:rFonts w:ascii="Times New Roman" w:eastAsia="Times New Roman" w:hAnsi="Times New Roman"/>
          <w:b/>
          <w:sz w:val="18"/>
          <w:szCs w:val="18"/>
        </w:rPr>
        <w:t xml:space="preserve"> </w:t>
      </w:r>
      <w:r w:rsidR="00670B04" w:rsidRPr="00670B04">
        <w:rPr>
          <w:rFonts w:ascii="Times New Roman" w:eastAsia="Times New Roman" w:hAnsi="Times New Roman"/>
          <w:b/>
          <w:sz w:val="18"/>
          <w:szCs w:val="18"/>
        </w:rPr>
        <w:t>${</w:t>
      </w:r>
      <w:proofErr w:type="spellStart"/>
      <w:r>
        <w:rPr>
          <w:rFonts w:ascii="Times New Roman" w:eastAsia="Times New Roman" w:hAnsi="Times New Roman"/>
          <w:b/>
          <w:sz w:val="18"/>
          <w:szCs w:val="18"/>
          <w:lang w:val="en-US"/>
        </w:rPr>
        <w:t>GodDog</w:t>
      </w:r>
      <w:proofErr w:type="spellEnd"/>
      <w:r w:rsidR="00670B04" w:rsidRPr="00670B04">
        <w:rPr>
          <w:rFonts w:ascii="Times New Roman" w:eastAsia="Times New Roman" w:hAnsi="Times New Roman"/>
          <w:b/>
          <w:sz w:val="18"/>
          <w:szCs w:val="18"/>
        </w:rPr>
        <w:t>}</w:t>
      </w:r>
      <w:r>
        <w:rPr>
          <w:rFonts w:ascii="Times New Roman" w:eastAsia="Times New Roman" w:hAnsi="Times New Roman"/>
          <w:b/>
          <w:sz w:val="18"/>
          <w:szCs w:val="18"/>
        </w:rPr>
        <w:t xml:space="preserve"> г.</w:t>
      </w:r>
    </w:p>
    <w:p w:rsidR="000C4AED" w:rsidRDefault="000C4AED" w:rsidP="000C4AED">
      <w:pPr>
        <w:widowControl w:val="0"/>
        <w:tabs>
          <w:tab w:val="right" w:pos="9923"/>
        </w:tabs>
        <w:autoSpaceDE w:val="0"/>
        <w:spacing w:after="0" w:line="100" w:lineRule="atLeast"/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jc w:val="both"/>
      </w:pPr>
      <w:r>
        <w:rPr>
          <w:rFonts w:ascii="Times New Roman" w:eastAsia="Times New Roman" w:hAnsi="Times New Roman"/>
          <w:sz w:val="18"/>
          <w:szCs w:val="18"/>
        </w:rPr>
        <w:t>Общество с ограниченной ответств</w:t>
      </w:r>
      <w:r w:rsidR="002C3CFB">
        <w:rPr>
          <w:rFonts w:ascii="Times New Roman" w:eastAsia="Times New Roman" w:hAnsi="Times New Roman"/>
          <w:sz w:val="18"/>
          <w:szCs w:val="18"/>
        </w:rPr>
        <w:t>енностью «Инфинити</w:t>
      </w:r>
      <w:r>
        <w:rPr>
          <w:rFonts w:ascii="Times New Roman" w:eastAsia="Times New Roman" w:hAnsi="Times New Roman"/>
          <w:sz w:val="18"/>
          <w:szCs w:val="18"/>
        </w:rPr>
        <w:t>» (факт внесения сведений в ЕГРЮЛ подтверждается свидетельством о государственной регистрац</w:t>
      </w:r>
      <w:r w:rsidR="002614C1">
        <w:rPr>
          <w:rFonts w:ascii="Times New Roman" w:eastAsia="Times New Roman" w:hAnsi="Times New Roman"/>
          <w:sz w:val="18"/>
          <w:szCs w:val="18"/>
        </w:rPr>
        <w:t>ии юридического лица от 22.05.2018</w:t>
      </w:r>
      <w:r>
        <w:rPr>
          <w:rFonts w:ascii="Times New Roman" w:eastAsia="Times New Roman" w:hAnsi="Times New Roman"/>
          <w:sz w:val="18"/>
          <w:szCs w:val="18"/>
        </w:rPr>
        <w:t>, выданным Межрайонной инспекцией Федеральной налоговой службы №15 по Санкт-Петербургу), действующее в соответствии с медици</w:t>
      </w:r>
      <w:r w:rsidR="000218FF">
        <w:rPr>
          <w:rFonts w:ascii="Times New Roman" w:eastAsia="Times New Roman" w:hAnsi="Times New Roman"/>
          <w:sz w:val="18"/>
          <w:szCs w:val="18"/>
        </w:rPr>
        <w:t>нской лицензией № ЛО-78-01-010494 от «25</w:t>
      </w:r>
      <w:r w:rsidR="006D1092">
        <w:rPr>
          <w:rFonts w:ascii="Times New Roman" w:eastAsia="Times New Roman" w:hAnsi="Times New Roman"/>
          <w:sz w:val="18"/>
          <w:szCs w:val="18"/>
        </w:rPr>
        <w:t xml:space="preserve">» </w:t>
      </w:r>
      <w:r w:rsidR="000218FF">
        <w:rPr>
          <w:rFonts w:ascii="Times New Roman" w:eastAsia="Times New Roman" w:hAnsi="Times New Roman"/>
          <w:sz w:val="18"/>
          <w:szCs w:val="18"/>
        </w:rPr>
        <w:t>декабря</w:t>
      </w:r>
      <w:r w:rsidR="006D1092">
        <w:rPr>
          <w:rFonts w:ascii="Times New Roman" w:eastAsia="Times New Roman" w:hAnsi="Times New Roman"/>
          <w:sz w:val="18"/>
          <w:szCs w:val="18"/>
        </w:rPr>
        <w:t xml:space="preserve"> 201</w:t>
      </w:r>
      <w:r w:rsidR="00330F1D">
        <w:rPr>
          <w:rFonts w:ascii="Times New Roman" w:eastAsia="Times New Roman" w:hAnsi="Times New Roman"/>
          <w:sz w:val="18"/>
          <w:szCs w:val="18"/>
        </w:rPr>
        <w:t>9</w:t>
      </w:r>
      <w:r>
        <w:rPr>
          <w:rFonts w:ascii="Times New Roman" w:eastAsia="Times New Roman" w:hAnsi="Times New Roman"/>
          <w:sz w:val="18"/>
          <w:szCs w:val="18"/>
        </w:rPr>
        <w:t xml:space="preserve"> года, выданной Комитетом по здравоохранению г. Санкт-Петербург,  именуемое в дальнейшем «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»,  с одной стороны, и </w:t>
      </w:r>
      <w:r w:rsidR="00670B04" w:rsidRPr="00670B04">
        <w:rPr>
          <w:rFonts w:ascii="Times New Roman" w:eastAsia="Times New Roman" w:hAnsi="Times New Roman"/>
          <w:b/>
          <w:sz w:val="18"/>
          <w:szCs w:val="18"/>
          <w:u w:val="single"/>
        </w:rPr>
        <w:t>${</w:t>
      </w:r>
      <w:r>
        <w:rPr>
          <w:rFonts w:ascii="Times New Roman" w:eastAsia="Times New Roman" w:hAnsi="Times New Roman"/>
          <w:b/>
          <w:sz w:val="18"/>
          <w:szCs w:val="18"/>
          <w:u w:val="single"/>
        </w:rPr>
        <w:t>fioPokupatelya</w:t>
      </w:r>
      <w:r w:rsidR="00670B04" w:rsidRPr="00670B04">
        <w:rPr>
          <w:rFonts w:ascii="Times New Roman" w:eastAsia="Times New Roman" w:hAnsi="Times New Roman"/>
          <w:b/>
          <w:sz w:val="18"/>
          <w:szCs w:val="18"/>
          <w:u w:val="single"/>
        </w:rPr>
        <w:t>}</w:t>
      </w:r>
      <w:r>
        <w:rPr>
          <w:rFonts w:ascii="Times New Roman" w:eastAsia="Times New Roman" w:hAnsi="Times New Roman"/>
          <w:b/>
          <w:sz w:val="18"/>
          <w:szCs w:val="18"/>
          <w:u w:val="single"/>
        </w:rPr>
        <w:t>,</w:t>
      </w:r>
      <w:r>
        <w:rPr>
          <w:rFonts w:ascii="Times New Roman" w:eastAsia="Times New Roman" w:hAnsi="Times New Roman"/>
          <w:sz w:val="18"/>
          <w:szCs w:val="18"/>
        </w:rPr>
        <w:t xml:space="preserve">  действующий (ая) по своей воле и в своих интересах, именуемый (ая) в дальнейшем «</w:t>
      </w:r>
      <w:r>
        <w:rPr>
          <w:rFonts w:ascii="Times New Roman" w:eastAsia="Times New Roman" w:hAnsi="Times New Roman"/>
          <w:b/>
          <w:sz w:val="18"/>
          <w:szCs w:val="18"/>
        </w:rPr>
        <w:t>Пациент</w:t>
      </w:r>
      <w:r>
        <w:rPr>
          <w:rFonts w:ascii="Times New Roman" w:eastAsia="Times New Roman" w:hAnsi="Times New Roman"/>
          <w:sz w:val="18"/>
          <w:szCs w:val="18"/>
        </w:rPr>
        <w:t>», с другой стороны, вместе именуемые «</w:t>
      </w:r>
      <w:r>
        <w:rPr>
          <w:rFonts w:ascii="Times New Roman" w:eastAsia="Times New Roman" w:hAnsi="Times New Roman"/>
          <w:b/>
          <w:sz w:val="18"/>
          <w:szCs w:val="18"/>
        </w:rPr>
        <w:t>Стороны</w:t>
      </w:r>
      <w:r>
        <w:rPr>
          <w:rFonts w:ascii="Times New Roman" w:eastAsia="Times New Roman" w:hAnsi="Times New Roman"/>
          <w:sz w:val="18"/>
          <w:szCs w:val="18"/>
        </w:rPr>
        <w:t>», заключили настоящий  договор  о нижеследующем:</w:t>
      </w:r>
      <w:r>
        <w:rPr>
          <w:rFonts w:ascii="Times New Roman" w:eastAsia="Times New Roman" w:hAnsi="Times New Roman"/>
          <w:b/>
          <w:bCs/>
          <w:sz w:val="18"/>
          <w:szCs w:val="18"/>
        </w:rPr>
        <w:t xml:space="preserve"> 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jc w:val="center"/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708"/>
        <w:jc w:val="both"/>
        <w:rPr>
          <w:rFonts w:ascii="Times New Roman" w:eastAsia="Times New Roman" w:hAnsi="Times New Roman"/>
          <w:b/>
          <w:sz w:val="18"/>
          <w:szCs w:val="18"/>
        </w:rPr>
      </w:pPr>
    </w:p>
    <w:p w:rsidR="00842B38" w:rsidRDefault="00842B38">
      <w:pPr>
        <w:pStyle w:val="ListParagraph"/>
        <w:widowControl w:val="0"/>
        <w:numPr>
          <w:ilvl w:val="1"/>
          <w:numId w:val="1"/>
        </w:numPr>
        <w:autoSpaceDE w:val="0"/>
        <w:spacing w:after="0" w:line="220" w:lineRule="atLeast"/>
        <w:ind w:left="0"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По настоящему договору </w:t>
      </w:r>
      <w:r>
        <w:rPr>
          <w:rFonts w:ascii="Times New Roman" w:eastAsia="Times New Roman" w:hAnsi="Times New Roman"/>
          <w:b/>
          <w:sz w:val="18"/>
          <w:szCs w:val="18"/>
        </w:rPr>
        <w:t>Пациент</w:t>
      </w:r>
      <w:r>
        <w:rPr>
          <w:rFonts w:ascii="Times New Roman" w:eastAsia="Times New Roman" w:hAnsi="Times New Roman"/>
          <w:sz w:val="18"/>
          <w:szCs w:val="18"/>
        </w:rPr>
        <w:t xml:space="preserve"> приобретает у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Исполнителя</w:t>
      </w:r>
      <w:r>
        <w:rPr>
          <w:rFonts w:ascii="Times New Roman" w:eastAsia="Times New Roman" w:hAnsi="Times New Roman"/>
          <w:sz w:val="18"/>
          <w:szCs w:val="18"/>
        </w:rPr>
        <w:t xml:space="preserve"> и обязуется полностью оплатить  </w:t>
      </w:r>
      <w:r>
        <w:rPr>
          <w:rFonts w:ascii="Times New Roman" w:eastAsia="Times New Roman" w:hAnsi="Times New Roman"/>
          <w:b/>
          <w:sz w:val="18"/>
          <w:szCs w:val="18"/>
        </w:rPr>
        <w:t>Абонемент</w:t>
      </w:r>
      <w:r>
        <w:rPr>
          <w:rFonts w:ascii="Times New Roman" w:eastAsia="Times New Roman" w:hAnsi="Times New Roman"/>
          <w:sz w:val="18"/>
          <w:szCs w:val="18"/>
        </w:rPr>
        <w:t xml:space="preserve"> на комплексное оказание платных медицинских услуг (</w:t>
      </w:r>
      <w:r>
        <w:rPr>
          <w:rFonts w:ascii="Times New Roman" w:eastAsia="Times New Roman" w:hAnsi="Times New Roman"/>
          <w:b/>
          <w:sz w:val="18"/>
          <w:szCs w:val="18"/>
        </w:rPr>
        <w:t>Приложение №2)</w:t>
      </w:r>
      <w:r>
        <w:rPr>
          <w:rFonts w:ascii="Times New Roman" w:eastAsia="Times New Roman" w:hAnsi="Times New Roman"/>
          <w:sz w:val="18"/>
          <w:szCs w:val="18"/>
        </w:rPr>
        <w:t xml:space="preserve">, являющееся неотъемлемой частью настоящего договора), а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оказывает </w:t>
      </w:r>
      <w:r>
        <w:rPr>
          <w:rFonts w:ascii="Times New Roman" w:eastAsia="Times New Roman" w:hAnsi="Times New Roman"/>
          <w:b/>
          <w:sz w:val="18"/>
          <w:szCs w:val="18"/>
        </w:rPr>
        <w:t xml:space="preserve">Пациенту </w:t>
      </w:r>
      <w:r>
        <w:rPr>
          <w:rFonts w:ascii="Times New Roman" w:eastAsia="Times New Roman" w:hAnsi="Times New Roman"/>
          <w:sz w:val="18"/>
          <w:szCs w:val="18"/>
        </w:rPr>
        <w:t xml:space="preserve"> медицинские услуги по своему профилю деятельности на платной основе (далее по тексту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), в соответствии с приобретенным </w:t>
      </w:r>
      <w:r>
        <w:rPr>
          <w:rFonts w:ascii="Times New Roman" w:eastAsia="Times New Roman" w:hAnsi="Times New Roman"/>
          <w:b/>
          <w:sz w:val="18"/>
          <w:szCs w:val="18"/>
        </w:rPr>
        <w:t>Абонементом</w:t>
      </w:r>
      <w:r>
        <w:rPr>
          <w:rFonts w:ascii="Times New Roman" w:eastAsia="Times New Roman" w:hAnsi="Times New Roman"/>
          <w:sz w:val="18"/>
          <w:szCs w:val="18"/>
        </w:rPr>
        <w:t xml:space="preserve">, согласно утвержденному в установленном порядке прейскуранту цен (тарифов) на эти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 (далее по тексту </w:t>
      </w:r>
      <w:r>
        <w:rPr>
          <w:rFonts w:ascii="Times New Roman" w:eastAsia="Times New Roman" w:hAnsi="Times New Roman"/>
          <w:b/>
          <w:sz w:val="18"/>
          <w:szCs w:val="18"/>
        </w:rPr>
        <w:t>Прейскурант</w:t>
      </w:r>
      <w:r>
        <w:rPr>
          <w:rFonts w:ascii="Times New Roman" w:eastAsia="Times New Roman" w:hAnsi="Times New Roman"/>
          <w:sz w:val="18"/>
          <w:szCs w:val="18"/>
        </w:rPr>
        <w:t>).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1.2. Предоставление и оказание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 xml:space="preserve"> по настоящему договору осуществляется только при наличии информированного добровольного согласия </w:t>
      </w:r>
      <w:r>
        <w:rPr>
          <w:rFonts w:ascii="Times New Roman" w:eastAsia="Times New Roman" w:hAnsi="Times New Roman"/>
          <w:b/>
          <w:sz w:val="18"/>
          <w:szCs w:val="18"/>
        </w:rPr>
        <w:t>Пациента (Приложение №1</w:t>
      </w:r>
      <w:r>
        <w:rPr>
          <w:rFonts w:ascii="Times New Roman" w:eastAsia="Times New Roman" w:hAnsi="Times New Roman"/>
          <w:sz w:val="18"/>
          <w:szCs w:val="18"/>
        </w:rPr>
        <w:t xml:space="preserve"> к настоящему договору), данного в порядке, установленном законодательством Российской Федерации об охране здоровья граждан.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1.3. </w:t>
      </w:r>
      <w:r>
        <w:rPr>
          <w:rFonts w:ascii="Times New Roman" w:eastAsia="Times New Roman" w:hAnsi="Times New Roman"/>
          <w:b/>
          <w:sz w:val="18"/>
          <w:szCs w:val="18"/>
        </w:rPr>
        <w:t>Пациент</w:t>
      </w:r>
      <w:r>
        <w:rPr>
          <w:rFonts w:ascii="Times New Roman" w:eastAsia="Times New Roman" w:hAnsi="Times New Roman"/>
          <w:sz w:val="18"/>
          <w:szCs w:val="18"/>
        </w:rPr>
        <w:t xml:space="preserve"> подтверждает, что на момент </w:t>
      </w:r>
      <w:r w:rsidR="000C4AED">
        <w:rPr>
          <w:rFonts w:ascii="Times New Roman" w:eastAsia="Times New Roman" w:hAnsi="Times New Roman"/>
          <w:sz w:val="18"/>
          <w:szCs w:val="18"/>
        </w:rPr>
        <w:t xml:space="preserve">подписания настоящего договора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>: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1.3.1. ознакомил его с «Правилами предоставления платных медицинских услуг» </w:t>
      </w:r>
      <w:r>
        <w:rPr>
          <w:rFonts w:ascii="Times New Roman" w:eastAsia="Times New Roman" w:hAnsi="Times New Roman"/>
          <w:b/>
          <w:sz w:val="18"/>
          <w:szCs w:val="18"/>
        </w:rPr>
        <w:t>Исполнителем</w:t>
      </w:r>
      <w:r>
        <w:rPr>
          <w:rFonts w:ascii="Times New Roman" w:eastAsia="Times New Roman" w:hAnsi="Times New Roman"/>
          <w:sz w:val="18"/>
          <w:szCs w:val="18"/>
        </w:rPr>
        <w:t>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1.3.2. ознакомил его с действующим у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Исполнителя</w:t>
      </w:r>
      <w:r w:rsidR="000C4AED">
        <w:rPr>
          <w:rFonts w:ascii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sz w:val="18"/>
          <w:szCs w:val="18"/>
        </w:rPr>
        <w:t>Прейскурантом</w:t>
      </w:r>
      <w:r>
        <w:rPr>
          <w:rFonts w:ascii="Times New Roman" w:eastAsia="Times New Roman" w:hAnsi="Times New Roman"/>
          <w:sz w:val="18"/>
          <w:szCs w:val="18"/>
        </w:rPr>
        <w:t xml:space="preserve"> на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>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1.3.3. предоставил всю необходимую информацию об </w:t>
      </w:r>
      <w:r>
        <w:rPr>
          <w:rFonts w:ascii="Times New Roman" w:eastAsia="Times New Roman" w:hAnsi="Times New Roman"/>
          <w:b/>
          <w:sz w:val="18"/>
          <w:szCs w:val="18"/>
        </w:rPr>
        <w:t>Исполнителе</w:t>
      </w:r>
      <w:r>
        <w:rPr>
          <w:rFonts w:ascii="Times New Roman" w:eastAsia="Times New Roman" w:hAnsi="Times New Roman"/>
          <w:sz w:val="18"/>
          <w:szCs w:val="18"/>
        </w:rPr>
        <w:t xml:space="preserve">, оказываемых им </w:t>
      </w:r>
      <w:r>
        <w:rPr>
          <w:rFonts w:ascii="Times New Roman" w:eastAsia="Times New Roman" w:hAnsi="Times New Roman"/>
          <w:b/>
          <w:sz w:val="18"/>
          <w:szCs w:val="18"/>
        </w:rPr>
        <w:t>Услугах</w:t>
      </w:r>
      <w:r>
        <w:rPr>
          <w:rFonts w:ascii="Times New Roman" w:eastAsia="Times New Roman" w:hAnsi="Times New Roman"/>
          <w:sz w:val="18"/>
          <w:szCs w:val="18"/>
        </w:rPr>
        <w:t xml:space="preserve">, квалификации его сотрудников (медицинских работников, оказывающих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>), предусмотренную требованиями Закона РФ «О защите прав потребителей» в установленном этим Законом объёме.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1.3.4. уведомил его о том, что несоблюдение указаний (рекомендаций)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Исполнителя</w:t>
      </w:r>
      <w:r>
        <w:rPr>
          <w:rFonts w:ascii="Times New Roman" w:eastAsia="Times New Roman" w:hAnsi="Times New Roman"/>
          <w:sz w:val="18"/>
          <w:szCs w:val="18"/>
        </w:rPr>
        <w:t xml:space="preserve"> (медицинского работника, предоставляющего </w:t>
      </w:r>
      <w:r>
        <w:rPr>
          <w:rFonts w:ascii="Times New Roman" w:eastAsia="Times New Roman" w:hAnsi="Times New Roman"/>
          <w:b/>
          <w:sz w:val="18"/>
          <w:szCs w:val="18"/>
        </w:rPr>
        <w:t>Услугу</w:t>
      </w:r>
      <w:r>
        <w:rPr>
          <w:rFonts w:ascii="Times New Roman" w:eastAsia="Times New Roman" w:hAnsi="Times New Roman"/>
          <w:sz w:val="18"/>
          <w:szCs w:val="18"/>
        </w:rPr>
        <w:t xml:space="preserve">), в том числе назначенного режима прохождения процедур (медицинских услуг), могут снизить качество предоставляемой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, повлечь за собой невозможность ее завершения в срок или отрицательно сказаться на состоянии здоровья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>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1.4.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 w:rsidR="000C4AED">
        <w:rPr>
          <w:rFonts w:ascii="Times New Roman" w:eastAsia="Times New Roman" w:hAnsi="Times New Roman"/>
          <w:sz w:val="18"/>
          <w:szCs w:val="18"/>
        </w:rPr>
        <w:t xml:space="preserve">и </w:t>
      </w:r>
      <w:r>
        <w:rPr>
          <w:rFonts w:ascii="Times New Roman" w:eastAsia="Times New Roman" w:hAnsi="Times New Roman"/>
          <w:sz w:val="18"/>
          <w:szCs w:val="18"/>
        </w:rPr>
        <w:t>предоставляются и оказываются в соответствии с требованиями, предъявляемыми к методам диагностики, профилактики и лечения, разрешенными на территории Российской Федерации, утвержденными в установленном порядке.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1.5.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действует на основании медици</w:t>
      </w:r>
      <w:r w:rsidR="006D1092">
        <w:rPr>
          <w:rFonts w:ascii="Times New Roman" w:eastAsia="Times New Roman" w:hAnsi="Times New Roman"/>
          <w:sz w:val="18"/>
          <w:szCs w:val="18"/>
        </w:rPr>
        <w:t>нской лицензии</w:t>
      </w:r>
      <w:r w:rsidR="00972F3C">
        <w:rPr>
          <w:rFonts w:ascii="Times New Roman" w:eastAsia="Times New Roman" w:hAnsi="Times New Roman"/>
          <w:sz w:val="18"/>
          <w:szCs w:val="18"/>
        </w:rPr>
        <w:t xml:space="preserve"> № </w:t>
      </w:r>
      <w:r w:rsidR="000218FF">
        <w:rPr>
          <w:rFonts w:ascii="Times New Roman" w:eastAsia="Times New Roman" w:hAnsi="Times New Roman"/>
          <w:sz w:val="18"/>
          <w:szCs w:val="18"/>
        </w:rPr>
        <w:t xml:space="preserve">ЛО-78-01-010494 от «25» декабря 2019 года. </w:t>
      </w:r>
      <w:r>
        <w:rPr>
          <w:rFonts w:ascii="Times New Roman" w:eastAsia="Times New Roman" w:hAnsi="Times New Roman"/>
          <w:sz w:val="18"/>
          <w:szCs w:val="18"/>
        </w:rPr>
        <w:t xml:space="preserve">Лицензия выдана Комитетом по здравоохранению г. Санкт-Петербурга, расположенного по адресу город Санкт-Петербург, ул. Малая Садовая, дом 1, контактный телефон +7 812 310 </w:t>
      </w:r>
      <w:r>
        <w:rPr>
          <w:rFonts w:ascii="Cambria Math" w:eastAsia="Times New Roman" w:hAnsi="Cambria Math" w:cs="Cambria Math"/>
          <w:sz w:val="18"/>
          <w:szCs w:val="18"/>
        </w:rPr>
        <w:noBreakHyphen/>
      </w:r>
      <w:r>
        <w:rPr>
          <w:rFonts w:ascii="Times New Roman" w:eastAsia="Times New Roman" w:hAnsi="Times New Roman"/>
          <w:sz w:val="18"/>
          <w:szCs w:val="18"/>
        </w:rPr>
        <w:t>58-14.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jc w:val="both"/>
        <w:rPr>
          <w:rFonts w:ascii="Times New Roman" w:eastAsia="Times New Roman" w:hAnsi="Times New Roman"/>
          <w:b/>
          <w:sz w:val="20"/>
          <w:szCs w:val="20"/>
        </w:rPr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jc w:val="center"/>
      </w:pPr>
      <w:r>
        <w:rPr>
          <w:rFonts w:ascii="Times New Roman" w:hAnsi="Times New Roman"/>
          <w:b/>
          <w:sz w:val="20"/>
          <w:szCs w:val="20"/>
        </w:rPr>
        <w:t>2. УСЛОВИЯ И ПОРЯДОК ОКАЗАНИЯ УСЛУГ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jc w:val="center"/>
        <w:rPr>
          <w:rFonts w:ascii="Times New Roman" w:hAnsi="Times New Roman"/>
          <w:b/>
          <w:sz w:val="20"/>
          <w:szCs w:val="20"/>
        </w:rPr>
      </w:pPr>
    </w:p>
    <w:p w:rsidR="00842B38" w:rsidRDefault="00842B38">
      <w:pPr>
        <w:widowControl w:val="0"/>
        <w:tabs>
          <w:tab w:val="left" w:pos="0"/>
          <w:tab w:val="left" w:pos="284"/>
          <w:tab w:val="left" w:pos="567"/>
        </w:tabs>
        <w:autoSpaceDE w:val="0"/>
        <w:spacing w:after="0" w:line="220" w:lineRule="atLeast"/>
        <w:jc w:val="both"/>
      </w:pPr>
      <w:r>
        <w:rPr>
          <w:rFonts w:ascii="Times New Roman" w:eastAsia="Times New Roman" w:hAnsi="Times New Roman"/>
          <w:sz w:val="18"/>
          <w:szCs w:val="18"/>
        </w:rPr>
        <w:tab/>
        <w:t xml:space="preserve">2.1. Предоставление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 xml:space="preserve"> по </w:t>
      </w:r>
      <w:r>
        <w:rPr>
          <w:rFonts w:ascii="Times New Roman" w:eastAsia="Times New Roman" w:hAnsi="Times New Roman"/>
          <w:b/>
          <w:sz w:val="18"/>
          <w:szCs w:val="18"/>
        </w:rPr>
        <w:t>Абонементу</w:t>
      </w:r>
      <w:r>
        <w:rPr>
          <w:rFonts w:ascii="Times New Roman" w:eastAsia="Times New Roman" w:hAnsi="Times New Roman"/>
          <w:sz w:val="18"/>
          <w:szCs w:val="18"/>
        </w:rPr>
        <w:t xml:space="preserve"> происходит </w:t>
      </w:r>
      <w:r>
        <w:rPr>
          <w:rFonts w:ascii="Times New Roman" w:eastAsia="Times New Roman" w:hAnsi="Times New Roman"/>
          <w:sz w:val="18"/>
          <w:szCs w:val="18"/>
          <w:u w:val="single"/>
        </w:rPr>
        <w:t>исключительно в порядке предварительной записи</w:t>
      </w:r>
      <w:r>
        <w:rPr>
          <w:rFonts w:ascii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 на прием. Предварительная запись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 на прием осуществляется либо оператором сервисного центра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Исполнителя</w:t>
      </w:r>
      <w:r>
        <w:rPr>
          <w:rFonts w:ascii="Times New Roman" w:eastAsia="Times New Roman" w:hAnsi="Times New Roman"/>
          <w:sz w:val="18"/>
          <w:szCs w:val="18"/>
        </w:rPr>
        <w:t xml:space="preserve">, в соответствии с графиком проведения процедур, посредством телефонной связи по контактному номеру, предоставленному </w:t>
      </w:r>
      <w:r>
        <w:rPr>
          <w:rFonts w:ascii="Times New Roman" w:eastAsia="Times New Roman" w:hAnsi="Times New Roman"/>
          <w:b/>
          <w:sz w:val="18"/>
          <w:szCs w:val="18"/>
        </w:rPr>
        <w:t xml:space="preserve">Пациентом, </w:t>
      </w:r>
      <w:r>
        <w:rPr>
          <w:rFonts w:ascii="Times New Roman" w:eastAsia="Times New Roman" w:hAnsi="Times New Roman"/>
          <w:sz w:val="18"/>
          <w:szCs w:val="18"/>
        </w:rPr>
        <w:t xml:space="preserve">либо 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>
        <w:rPr>
          <w:rFonts w:ascii="Times New Roman" w:eastAsia="Times New Roman" w:hAnsi="Times New Roman"/>
          <w:sz w:val="18"/>
          <w:szCs w:val="18"/>
        </w:rPr>
        <w:t xml:space="preserve">, посредством телефонной связи по контактному номеру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Исполнителя</w:t>
      </w:r>
      <w:r>
        <w:rPr>
          <w:rFonts w:ascii="Times New Roman" w:eastAsia="Times New Roman" w:hAnsi="Times New Roman"/>
          <w:sz w:val="18"/>
          <w:szCs w:val="18"/>
        </w:rPr>
        <w:t xml:space="preserve">: </w:t>
      </w:r>
      <w:r w:rsidR="001D23D3">
        <w:rPr>
          <w:rFonts w:ascii="Times New Roman" w:eastAsia="Times New Roman" w:hAnsi="Times New Roman"/>
          <w:sz w:val="18"/>
          <w:szCs w:val="18"/>
        </w:rPr>
        <w:t>8-960-247-26-47</w:t>
      </w:r>
    </w:p>
    <w:p w:rsidR="00842B38" w:rsidRDefault="00842B38">
      <w:pPr>
        <w:widowControl w:val="0"/>
        <w:tabs>
          <w:tab w:val="left" w:pos="0"/>
          <w:tab w:val="left" w:pos="284"/>
          <w:tab w:val="left" w:pos="567"/>
        </w:tabs>
        <w:autoSpaceDE w:val="0"/>
        <w:spacing w:after="0" w:line="220" w:lineRule="atLeast"/>
        <w:jc w:val="both"/>
      </w:pPr>
      <w:r>
        <w:rPr>
          <w:rFonts w:ascii="Times New Roman" w:eastAsia="Times New Roman" w:hAnsi="Times New Roman"/>
          <w:sz w:val="18"/>
          <w:szCs w:val="18"/>
        </w:rPr>
        <w:tab/>
        <w:t xml:space="preserve">2.2.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(медицинский работник, оказывающий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) осуществляет приём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 каждый раз, в обязательном порядке, проставляя отметку об оказанной </w:t>
      </w:r>
      <w:r>
        <w:rPr>
          <w:rFonts w:ascii="Times New Roman" w:eastAsia="Times New Roman" w:hAnsi="Times New Roman"/>
          <w:b/>
          <w:sz w:val="18"/>
          <w:szCs w:val="18"/>
        </w:rPr>
        <w:t>Услуге</w:t>
      </w:r>
      <w:r>
        <w:rPr>
          <w:rFonts w:ascii="Times New Roman" w:eastAsia="Times New Roman" w:hAnsi="Times New Roman"/>
          <w:sz w:val="18"/>
          <w:szCs w:val="18"/>
        </w:rPr>
        <w:t xml:space="preserve"> в медицинской карте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. После оказания каждой из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/>
          <w:b/>
          <w:sz w:val="18"/>
          <w:szCs w:val="18"/>
        </w:rPr>
        <w:t>Пациент</w:t>
      </w:r>
      <w:r>
        <w:rPr>
          <w:rFonts w:ascii="Times New Roman" w:eastAsia="Times New Roman" w:hAnsi="Times New Roman"/>
          <w:sz w:val="18"/>
          <w:szCs w:val="18"/>
        </w:rPr>
        <w:t xml:space="preserve"> собственноручно проставляет подпись в своей медицинской карте, что свидетельствует об оказании данной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sz w:val="18"/>
          <w:szCs w:val="18"/>
        </w:rPr>
        <w:t>Исполнителем</w:t>
      </w:r>
      <w:r>
        <w:rPr>
          <w:rFonts w:ascii="Times New Roman" w:eastAsia="Times New Roman" w:hAnsi="Times New Roman"/>
          <w:sz w:val="18"/>
          <w:szCs w:val="18"/>
        </w:rPr>
        <w:t>.</w:t>
      </w:r>
    </w:p>
    <w:p w:rsidR="00842B38" w:rsidRDefault="00842B38">
      <w:pPr>
        <w:widowControl w:val="0"/>
        <w:tabs>
          <w:tab w:val="left" w:pos="0"/>
          <w:tab w:val="left" w:pos="284"/>
          <w:tab w:val="left" w:pos="567"/>
        </w:tabs>
        <w:autoSpaceDE w:val="0"/>
        <w:spacing w:after="0" w:line="220" w:lineRule="atLeast"/>
        <w:jc w:val="both"/>
      </w:pPr>
      <w:r>
        <w:rPr>
          <w:rFonts w:ascii="Times New Roman" w:eastAsia="Times New Roman" w:hAnsi="Times New Roman"/>
          <w:sz w:val="18"/>
          <w:szCs w:val="18"/>
        </w:rPr>
        <w:tab/>
        <w:t xml:space="preserve">2.3. </w:t>
      </w:r>
      <w:r>
        <w:rPr>
          <w:rFonts w:ascii="Times New Roman" w:eastAsia="Times New Roman" w:hAnsi="Times New Roman"/>
          <w:b/>
          <w:sz w:val="18"/>
          <w:szCs w:val="18"/>
        </w:rPr>
        <w:t>Услуга</w:t>
      </w:r>
      <w:r>
        <w:rPr>
          <w:rFonts w:ascii="Times New Roman" w:eastAsia="Times New Roman" w:hAnsi="Times New Roman"/>
          <w:sz w:val="18"/>
          <w:szCs w:val="18"/>
        </w:rPr>
        <w:t>, оказанная по настоящему договору, является услугой ненадлежащего качества, если предприняты ненадлежащие или не предприняты надлежащие профессиональные действия, либо они осуществлены не должным образом, либо не в должном объеме, либо не в должный срок.</w:t>
      </w:r>
    </w:p>
    <w:p w:rsidR="00842B38" w:rsidRDefault="00842B38">
      <w:pPr>
        <w:widowControl w:val="0"/>
        <w:tabs>
          <w:tab w:val="left" w:pos="0"/>
          <w:tab w:val="left" w:pos="284"/>
          <w:tab w:val="left" w:pos="567"/>
        </w:tabs>
        <w:autoSpaceDE w:val="0"/>
        <w:spacing w:after="0" w:line="220" w:lineRule="atLeast"/>
        <w:jc w:val="both"/>
      </w:pPr>
      <w:r>
        <w:rPr>
          <w:rFonts w:ascii="Times New Roman" w:eastAsia="Times New Roman" w:hAnsi="Times New Roman"/>
          <w:sz w:val="18"/>
          <w:szCs w:val="18"/>
        </w:rPr>
        <w:tab/>
        <w:t xml:space="preserve">2.4. Отсутствие желаемого 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>
        <w:rPr>
          <w:rFonts w:ascii="Times New Roman" w:eastAsia="Times New Roman" w:hAnsi="Times New Roman"/>
          <w:sz w:val="18"/>
          <w:szCs w:val="18"/>
        </w:rPr>
        <w:t xml:space="preserve"> результата, если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при той степени внимательности и осмотрительности, какая от него требовалась по характеру обязательств и условиям договора, предпринял все необходимые профессиональные действия, в должном объеме и в должный срок, не является основанием для признания оказанной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 услугой ненадлежащего качества.</w:t>
      </w:r>
    </w:p>
    <w:p w:rsidR="00842B38" w:rsidRDefault="00842B38">
      <w:pPr>
        <w:widowControl w:val="0"/>
        <w:tabs>
          <w:tab w:val="left" w:pos="0"/>
          <w:tab w:val="left" w:pos="284"/>
          <w:tab w:val="left" w:pos="567"/>
        </w:tabs>
        <w:autoSpaceDE w:val="0"/>
        <w:spacing w:after="0" w:line="220" w:lineRule="atLeast"/>
        <w:jc w:val="both"/>
      </w:pPr>
      <w:r>
        <w:rPr>
          <w:rFonts w:ascii="Times New Roman" w:eastAsia="Times New Roman" w:hAnsi="Times New Roman"/>
          <w:sz w:val="18"/>
          <w:szCs w:val="18"/>
        </w:rPr>
        <w:tab/>
        <w:t xml:space="preserve">2.5. По личному письменному заявлению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может приостановить действие </w:t>
      </w:r>
      <w:r>
        <w:rPr>
          <w:rFonts w:ascii="Times New Roman" w:eastAsia="Times New Roman" w:hAnsi="Times New Roman"/>
          <w:b/>
          <w:sz w:val="18"/>
          <w:szCs w:val="18"/>
        </w:rPr>
        <w:t>Абонемента</w:t>
      </w:r>
      <w:r>
        <w:rPr>
          <w:rFonts w:ascii="Times New Roman" w:eastAsia="Times New Roman" w:hAnsi="Times New Roman"/>
          <w:sz w:val="18"/>
          <w:szCs w:val="18"/>
        </w:rPr>
        <w:t xml:space="preserve"> на срок не более 3 (трёх) месяцев, и не более 2 (двух) раз в рамках действия настоящего договора. В заявлении </w:t>
      </w:r>
      <w:r>
        <w:rPr>
          <w:rFonts w:ascii="Times New Roman" w:eastAsia="Times New Roman" w:hAnsi="Times New Roman"/>
          <w:b/>
          <w:sz w:val="18"/>
          <w:szCs w:val="18"/>
        </w:rPr>
        <w:t>Пациент</w:t>
      </w:r>
      <w:r>
        <w:rPr>
          <w:rFonts w:ascii="Times New Roman" w:eastAsia="Times New Roman" w:hAnsi="Times New Roman"/>
          <w:sz w:val="18"/>
          <w:szCs w:val="18"/>
        </w:rPr>
        <w:t xml:space="preserve"> в обязательном порядке указывает причину необходимости подобного приостановления. 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708"/>
        <w:jc w:val="both"/>
        <w:rPr>
          <w:rFonts w:ascii="Times New Roman" w:eastAsia="Times New Roman" w:hAnsi="Times New Roman"/>
          <w:sz w:val="18"/>
          <w:szCs w:val="18"/>
        </w:rPr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jc w:val="center"/>
      </w:pPr>
      <w:r>
        <w:rPr>
          <w:rFonts w:ascii="Times New Roman" w:hAnsi="Times New Roman"/>
          <w:b/>
          <w:sz w:val="20"/>
          <w:szCs w:val="20"/>
        </w:rPr>
        <w:t>3. ПРАВА И ОБЯЗАННОСТИ СТОРОН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708"/>
        <w:jc w:val="both"/>
        <w:rPr>
          <w:rFonts w:ascii="Times New Roman" w:eastAsia="Times New Roman" w:hAnsi="Times New Roman"/>
          <w:b/>
          <w:sz w:val="18"/>
          <w:szCs w:val="18"/>
        </w:rPr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3.1.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обязуется: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3.1.1.  Оказать </w:t>
      </w:r>
      <w:r>
        <w:rPr>
          <w:rFonts w:ascii="Times New Roman" w:eastAsia="Times New Roman" w:hAnsi="Times New Roman"/>
          <w:b/>
          <w:sz w:val="18"/>
          <w:szCs w:val="18"/>
        </w:rPr>
        <w:t>Пациенту</w:t>
      </w:r>
      <w:r>
        <w:rPr>
          <w:rFonts w:ascii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 в соответствии с </w:t>
      </w:r>
      <w:r>
        <w:rPr>
          <w:rFonts w:ascii="Times New Roman" w:eastAsia="Times New Roman" w:hAnsi="Times New Roman"/>
          <w:b/>
          <w:sz w:val="18"/>
          <w:szCs w:val="18"/>
        </w:rPr>
        <w:t>Абонементом</w:t>
      </w:r>
      <w:r>
        <w:rPr>
          <w:rFonts w:ascii="Times New Roman" w:eastAsia="Times New Roman" w:hAnsi="Times New Roman"/>
          <w:sz w:val="18"/>
          <w:szCs w:val="18"/>
        </w:rPr>
        <w:t xml:space="preserve"> (</w:t>
      </w:r>
      <w:r>
        <w:rPr>
          <w:rFonts w:ascii="Times New Roman" w:eastAsia="Times New Roman" w:hAnsi="Times New Roman"/>
          <w:b/>
          <w:sz w:val="18"/>
          <w:szCs w:val="18"/>
        </w:rPr>
        <w:t>Приложение № 2</w:t>
      </w:r>
      <w:r>
        <w:rPr>
          <w:rFonts w:ascii="Times New Roman" w:eastAsia="Times New Roman" w:hAnsi="Times New Roman"/>
          <w:sz w:val="18"/>
          <w:szCs w:val="18"/>
        </w:rPr>
        <w:t xml:space="preserve">, являющееся неотъемлемой частью настоящего договора). 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3.1.2. Оказать данные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 качественно, с использованием современных методов диагностики и лечения, в полном объеме в соответствии с настоящим договором, после внесения 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>
        <w:rPr>
          <w:rFonts w:ascii="Times New Roman" w:eastAsia="Times New Roman" w:hAnsi="Times New Roman"/>
          <w:sz w:val="18"/>
          <w:szCs w:val="18"/>
        </w:rPr>
        <w:t xml:space="preserve"> денежных средств в порядке, определенном разделом 4 настоящего договора.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3.1.3. Обеспечить участие квалифицированного медицинского персонала для оказания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 xml:space="preserve"> по настоящему договору.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3.1.4. Предоставить </w:t>
      </w:r>
      <w:r>
        <w:rPr>
          <w:rFonts w:ascii="Times New Roman" w:eastAsia="Times New Roman" w:hAnsi="Times New Roman"/>
          <w:b/>
          <w:sz w:val="18"/>
          <w:szCs w:val="18"/>
        </w:rPr>
        <w:t>Пациенту</w:t>
      </w:r>
      <w:r>
        <w:rPr>
          <w:rFonts w:ascii="Times New Roman" w:eastAsia="Times New Roman" w:hAnsi="Times New Roman"/>
          <w:sz w:val="18"/>
          <w:szCs w:val="18"/>
        </w:rPr>
        <w:t xml:space="preserve"> всю необходимую информацию об </w:t>
      </w:r>
      <w:r>
        <w:rPr>
          <w:rFonts w:ascii="Times New Roman" w:eastAsia="Times New Roman" w:hAnsi="Times New Roman"/>
          <w:b/>
          <w:sz w:val="18"/>
          <w:szCs w:val="18"/>
        </w:rPr>
        <w:t>Исполнителе</w:t>
      </w:r>
      <w:r>
        <w:rPr>
          <w:rFonts w:ascii="Times New Roman" w:eastAsia="Times New Roman" w:hAnsi="Times New Roman"/>
          <w:sz w:val="18"/>
          <w:szCs w:val="18"/>
        </w:rPr>
        <w:t xml:space="preserve">, оказываемых им </w:t>
      </w:r>
      <w:r>
        <w:rPr>
          <w:rFonts w:ascii="Times New Roman" w:eastAsia="Times New Roman" w:hAnsi="Times New Roman"/>
          <w:b/>
          <w:sz w:val="18"/>
          <w:szCs w:val="18"/>
        </w:rPr>
        <w:t>Услугах</w:t>
      </w:r>
      <w:r>
        <w:rPr>
          <w:rFonts w:ascii="Times New Roman" w:eastAsia="Times New Roman" w:hAnsi="Times New Roman"/>
          <w:sz w:val="18"/>
          <w:szCs w:val="18"/>
        </w:rPr>
        <w:t>, в том числе об их продолжительности, квалификации медицинского персонала, используемых средствах и препаратах, в соответствии с пунктом 1.4. настоящего договора.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3.1.5. Обеспечить полную конфиденциальность всей информации, касающейся личности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, состояния его здоровья и </w:t>
      </w:r>
      <w:r>
        <w:rPr>
          <w:rFonts w:ascii="Times New Roman" w:eastAsia="Times New Roman" w:hAnsi="Times New Roman"/>
          <w:sz w:val="18"/>
          <w:szCs w:val="18"/>
        </w:rPr>
        <w:lastRenderedPageBreak/>
        <w:t>условий настоящего договора.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  <w:rPr>
          <w:rFonts w:ascii="Times New Roman" w:eastAsia="Times New Roman" w:hAnsi="Times New Roman"/>
          <w:sz w:val="18"/>
          <w:szCs w:val="18"/>
        </w:rPr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3.2.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имеет право: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3.2.1. Запрашивать у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 необходимую информацию (сведения), имеющую отношение и/или влияющую на процесс оказания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>, а также на их качество.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3.2.2. По согласованию с 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>
        <w:rPr>
          <w:rFonts w:ascii="Times New Roman" w:eastAsia="Times New Roman" w:hAnsi="Times New Roman"/>
          <w:sz w:val="18"/>
          <w:szCs w:val="18"/>
        </w:rPr>
        <w:t xml:space="preserve">, предложить изменить перечень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>, входящих в</w:t>
      </w:r>
      <w:r>
        <w:rPr>
          <w:rFonts w:ascii="Times New Roman" w:eastAsia="Times New Roman" w:hAnsi="Times New Roman"/>
          <w:b/>
          <w:sz w:val="18"/>
          <w:szCs w:val="18"/>
        </w:rPr>
        <w:t xml:space="preserve"> Абонемент</w:t>
      </w:r>
      <w:r>
        <w:rPr>
          <w:rFonts w:ascii="Times New Roman" w:eastAsia="Times New Roman" w:hAnsi="Times New Roman"/>
          <w:sz w:val="18"/>
          <w:szCs w:val="18"/>
        </w:rPr>
        <w:t xml:space="preserve">, в случае, если это необходимо. Необходимость таких изменений в рамках настоящего договора, определяется </w:t>
      </w:r>
      <w:r>
        <w:rPr>
          <w:rFonts w:ascii="Times New Roman" w:eastAsia="Times New Roman" w:hAnsi="Times New Roman"/>
          <w:b/>
          <w:sz w:val="18"/>
          <w:szCs w:val="18"/>
        </w:rPr>
        <w:t>Исполнителем</w:t>
      </w:r>
      <w:r>
        <w:rPr>
          <w:rFonts w:ascii="Times New Roman" w:eastAsia="Times New Roman" w:hAnsi="Times New Roman"/>
          <w:sz w:val="18"/>
          <w:szCs w:val="18"/>
        </w:rPr>
        <w:t xml:space="preserve"> (медицинским работником, оказывающим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), исходя из фактов, касающихся жизни и здоровья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>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3.2.3. Прекратить или приостановить выполнение своих обязательств по настоящему Договору в одностороннем порядке, при невыполнении и/или ненадлежащем выполнении 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>
        <w:rPr>
          <w:rFonts w:ascii="Times New Roman" w:eastAsia="Times New Roman" w:hAnsi="Times New Roman"/>
          <w:sz w:val="18"/>
          <w:szCs w:val="18"/>
        </w:rPr>
        <w:t xml:space="preserve"> своих обязательств по настоящему Договору.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3.2.4.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вправе привлекать для оказания платных медицинских услуг третьих лиц (медицинские и аптечные организации, лаборатории, экспертные учреждения, специалистов и пр.), имеющих соответствующие лицензии и/или разрешения. В случае отсутствия у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Исполнителя</w:t>
      </w:r>
      <w:r>
        <w:rPr>
          <w:rFonts w:ascii="Times New Roman" w:eastAsia="Times New Roman" w:hAnsi="Times New Roman"/>
          <w:sz w:val="18"/>
          <w:szCs w:val="18"/>
        </w:rPr>
        <w:t xml:space="preserve"> права оказывать отдельные платные медицинские услуги собственными силами (данные виды деятельности не поименованы в лицензии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Исполнителя</w:t>
      </w:r>
      <w:r>
        <w:rPr>
          <w:rFonts w:ascii="Times New Roman" w:eastAsia="Times New Roman" w:hAnsi="Times New Roman"/>
          <w:sz w:val="18"/>
          <w:szCs w:val="18"/>
        </w:rPr>
        <w:t xml:space="preserve">, но при этом для их осуществления необходима лицензия или иное специальное разрешение),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обязуется действовать в качестве агента по поручению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, и от своего имени, но за счет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, организовать получение 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>
        <w:rPr>
          <w:rFonts w:ascii="Times New Roman" w:eastAsia="Times New Roman" w:hAnsi="Times New Roman"/>
          <w:sz w:val="18"/>
          <w:szCs w:val="18"/>
        </w:rPr>
        <w:t xml:space="preserve"> этих услуг у третьих лиц. Способы фактической организации привлечения третьих лиц к оказанию платных медицинских услуг и способы юридического оформления отношений с ними определяются </w:t>
      </w:r>
      <w:r>
        <w:rPr>
          <w:rFonts w:ascii="Times New Roman" w:eastAsia="Times New Roman" w:hAnsi="Times New Roman"/>
          <w:b/>
          <w:sz w:val="18"/>
          <w:szCs w:val="18"/>
        </w:rPr>
        <w:t>Исполнителем</w:t>
      </w:r>
      <w:r>
        <w:rPr>
          <w:rFonts w:ascii="Times New Roman" w:eastAsia="Times New Roman" w:hAnsi="Times New Roman"/>
          <w:sz w:val="18"/>
          <w:szCs w:val="18"/>
        </w:rPr>
        <w:t xml:space="preserve"> самостоятельно и не требуют согласования с 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>
        <w:rPr>
          <w:rFonts w:ascii="Times New Roman" w:eastAsia="Times New Roman" w:hAnsi="Times New Roman"/>
          <w:sz w:val="18"/>
          <w:szCs w:val="18"/>
        </w:rPr>
        <w:t>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  <w:rPr>
          <w:rFonts w:ascii="Times New Roman" w:eastAsia="Times New Roman" w:hAnsi="Times New Roman"/>
          <w:sz w:val="18"/>
          <w:szCs w:val="18"/>
        </w:rPr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3.3. </w:t>
      </w:r>
      <w:r>
        <w:rPr>
          <w:rFonts w:ascii="Times New Roman" w:eastAsia="Times New Roman" w:hAnsi="Times New Roman"/>
          <w:b/>
          <w:sz w:val="18"/>
          <w:szCs w:val="18"/>
        </w:rPr>
        <w:t>Пациент</w:t>
      </w:r>
      <w:r>
        <w:rPr>
          <w:rFonts w:ascii="Times New Roman" w:eastAsia="Times New Roman" w:hAnsi="Times New Roman"/>
          <w:sz w:val="18"/>
          <w:szCs w:val="18"/>
        </w:rPr>
        <w:t xml:space="preserve"> обязуется: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3.3.1. Оплатить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, в соответствии с </w:t>
      </w:r>
      <w:r>
        <w:rPr>
          <w:rFonts w:ascii="Times New Roman" w:eastAsia="Times New Roman" w:hAnsi="Times New Roman"/>
          <w:b/>
          <w:sz w:val="18"/>
          <w:szCs w:val="18"/>
        </w:rPr>
        <w:t>Абонементом</w:t>
      </w:r>
      <w:r>
        <w:rPr>
          <w:rFonts w:ascii="Times New Roman" w:eastAsia="Times New Roman" w:hAnsi="Times New Roman"/>
          <w:sz w:val="18"/>
          <w:szCs w:val="18"/>
        </w:rPr>
        <w:t xml:space="preserve"> (</w:t>
      </w:r>
      <w:r>
        <w:rPr>
          <w:rFonts w:ascii="Times New Roman" w:eastAsia="Times New Roman" w:hAnsi="Times New Roman"/>
          <w:b/>
          <w:sz w:val="18"/>
          <w:szCs w:val="18"/>
        </w:rPr>
        <w:t>Приложение № 2</w:t>
      </w:r>
      <w:r>
        <w:rPr>
          <w:rFonts w:ascii="Times New Roman" w:eastAsia="Times New Roman" w:hAnsi="Times New Roman"/>
          <w:sz w:val="18"/>
          <w:szCs w:val="18"/>
        </w:rPr>
        <w:t>, являющееся неотъемлемой частью настоящего договора), до начала их оказания, и в порядке, определенном разделом 4 настоящего договора.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3.3.2. Ознакомиться со всей необходимой информацией об </w:t>
      </w:r>
      <w:r>
        <w:rPr>
          <w:rFonts w:ascii="Times New Roman" w:eastAsia="Times New Roman" w:hAnsi="Times New Roman"/>
          <w:b/>
          <w:sz w:val="18"/>
          <w:szCs w:val="18"/>
        </w:rPr>
        <w:t>Исполнителе</w:t>
      </w:r>
      <w:r>
        <w:rPr>
          <w:rFonts w:ascii="Times New Roman" w:eastAsia="Times New Roman" w:hAnsi="Times New Roman"/>
          <w:sz w:val="18"/>
          <w:szCs w:val="18"/>
        </w:rPr>
        <w:t xml:space="preserve">, о выбранных </w:t>
      </w:r>
      <w:r>
        <w:rPr>
          <w:rFonts w:ascii="Times New Roman" w:eastAsia="Times New Roman" w:hAnsi="Times New Roman"/>
          <w:b/>
          <w:sz w:val="18"/>
          <w:szCs w:val="18"/>
        </w:rPr>
        <w:t>Услугах</w:t>
      </w:r>
      <w:r>
        <w:rPr>
          <w:rFonts w:ascii="Times New Roman" w:eastAsia="Times New Roman" w:hAnsi="Times New Roman"/>
          <w:sz w:val="18"/>
          <w:szCs w:val="18"/>
        </w:rPr>
        <w:t>, методах и условиях их предоставления и оказания, в соответствии с пунктом 1.4. настоящего договора.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3.3.3. До оказания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 xml:space="preserve"> сообщить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Исполнителю</w:t>
      </w:r>
      <w:r>
        <w:rPr>
          <w:rFonts w:ascii="Times New Roman" w:eastAsia="Times New Roman" w:hAnsi="Times New Roman"/>
          <w:sz w:val="18"/>
          <w:szCs w:val="18"/>
        </w:rPr>
        <w:t xml:space="preserve"> (медицинскому работнику, оказывающему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) полную и достоверную информацию обо </w:t>
      </w:r>
      <w:r>
        <w:rPr>
          <w:rFonts w:ascii="Times New Roman" w:hAnsi="Times New Roman"/>
          <w:sz w:val="18"/>
          <w:szCs w:val="18"/>
        </w:rPr>
        <w:t>всех проблемах, связанных с его (</w:t>
      </w:r>
      <w:r>
        <w:rPr>
          <w:rFonts w:ascii="Times New Roman" w:hAnsi="Times New Roman"/>
          <w:b/>
          <w:sz w:val="18"/>
          <w:szCs w:val="18"/>
        </w:rPr>
        <w:t>Пациента</w:t>
      </w:r>
      <w:r>
        <w:rPr>
          <w:rFonts w:ascii="Times New Roman" w:hAnsi="Times New Roman"/>
          <w:sz w:val="18"/>
          <w:szCs w:val="18"/>
        </w:rPr>
        <w:t>) здоровьем, в том числе об аллергических реакциях и/или проявлениях индивидуальной непереносимости лекарственных препаратов, обо всех перенесенных и известных ему (</w:t>
      </w:r>
      <w:r>
        <w:rPr>
          <w:rFonts w:ascii="Times New Roman" w:hAnsi="Times New Roman"/>
          <w:b/>
          <w:sz w:val="18"/>
          <w:szCs w:val="18"/>
        </w:rPr>
        <w:t>Пациенту</w:t>
      </w:r>
      <w:r>
        <w:rPr>
          <w:rFonts w:ascii="Times New Roman" w:hAnsi="Times New Roman"/>
          <w:sz w:val="18"/>
          <w:szCs w:val="18"/>
        </w:rPr>
        <w:t>) травмах, операциях, заболеваниях, об экологических и производственных факторах физической, химической и биологической природы, воздействующих на него (</w:t>
      </w:r>
      <w:r>
        <w:rPr>
          <w:rFonts w:ascii="Times New Roman" w:hAnsi="Times New Roman"/>
          <w:b/>
          <w:sz w:val="18"/>
          <w:szCs w:val="18"/>
        </w:rPr>
        <w:t>Пациента</w:t>
      </w:r>
      <w:r>
        <w:rPr>
          <w:rFonts w:ascii="Times New Roman" w:hAnsi="Times New Roman"/>
          <w:sz w:val="18"/>
          <w:szCs w:val="18"/>
        </w:rPr>
        <w:t xml:space="preserve">) в процессе жизнедеятельности, а также иную информацию, способную повлиять на оказание </w:t>
      </w:r>
      <w:r>
        <w:rPr>
          <w:rFonts w:ascii="Times New Roman" w:hAnsi="Times New Roman"/>
          <w:b/>
          <w:sz w:val="18"/>
          <w:szCs w:val="18"/>
        </w:rPr>
        <w:t>Услуги</w:t>
      </w:r>
      <w:r>
        <w:rPr>
          <w:rFonts w:ascii="Times New Roman" w:hAnsi="Times New Roman"/>
          <w:sz w:val="18"/>
          <w:szCs w:val="18"/>
        </w:rPr>
        <w:t xml:space="preserve"> и на ее качество. Все указанные сведения в обязательном порядке вносятся </w:t>
      </w:r>
      <w:r>
        <w:rPr>
          <w:rFonts w:ascii="Times New Roman" w:hAnsi="Times New Roman"/>
          <w:b/>
          <w:sz w:val="18"/>
          <w:szCs w:val="18"/>
        </w:rPr>
        <w:t>Исполнителем</w:t>
      </w:r>
      <w:r>
        <w:rPr>
          <w:rFonts w:ascii="Times New Roman" w:hAnsi="Times New Roman"/>
          <w:sz w:val="18"/>
          <w:szCs w:val="18"/>
        </w:rPr>
        <w:t xml:space="preserve"> (медицинским работником, оказывающим </w:t>
      </w:r>
      <w:r>
        <w:rPr>
          <w:rFonts w:ascii="Times New Roman" w:hAnsi="Times New Roman"/>
          <w:b/>
          <w:sz w:val="18"/>
          <w:szCs w:val="18"/>
        </w:rPr>
        <w:t>Услуги</w:t>
      </w:r>
      <w:r>
        <w:rPr>
          <w:rFonts w:ascii="Times New Roman" w:hAnsi="Times New Roman"/>
          <w:sz w:val="18"/>
          <w:szCs w:val="18"/>
        </w:rPr>
        <w:t xml:space="preserve">) в лист сбора анамнеза, являющийся неотъемлемой частью медицинской карты </w:t>
      </w:r>
      <w:r>
        <w:rPr>
          <w:rFonts w:ascii="Times New Roman" w:hAnsi="Times New Roman"/>
          <w:b/>
          <w:sz w:val="18"/>
          <w:szCs w:val="18"/>
        </w:rPr>
        <w:t>Пациента</w:t>
      </w:r>
      <w:r>
        <w:rPr>
          <w:rFonts w:ascii="Times New Roman" w:hAnsi="Times New Roman"/>
          <w:sz w:val="18"/>
          <w:szCs w:val="18"/>
        </w:rPr>
        <w:t xml:space="preserve">. 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3.3.4. В обязательном порядке проинформировать </w:t>
      </w:r>
      <w:r>
        <w:rPr>
          <w:rFonts w:ascii="Times New Roman" w:hAnsi="Times New Roman"/>
          <w:b/>
          <w:sz w:val="18"/>
          <w:szCs w:val="18"/>
        </w:rPr>
        <w:t>Исполнителя</w:t>
      </w:r>
      <w:r>
        <w:rPr>
          <w:rFonts w:ascii="Times New Roman" w:hAnsi="Times New Roman"/>
          <w:sz w:val="18"/>
          <w:szCs w:val="18"/>
        </w:rPr>
        <w:t xml:space="preserve"> о любых изменениях самочувствия, прямо или косвенно связанных с оказанными </w:t>
      </w:r>
      <w:r>
        <w:rPr>
          <w:rFonts w:ascii="Times New Roman" w:hAnsi="Times New Roman"/>
          <w:b/>
          <w:sz w:val="18"/>
          <w:szCs w:val="18"/>
        </w:rPr>
        <w:t>Услугами</w:t>
      </w:r>
      <w:r>
        <w:rPr>
          <w:rFonts w:ascii="Times New Roman" w:hAnsi="Times New Roman"/>
          <w:sz w:val="18"/>
          <w:szCs w:val="18"/>
        </w:rPr>
        <w:t>, в течение суток с момента возникновения таких изменений.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3.3.5. Своевременно и точно выполнять все назначения и указания </w:t>
      </w:r>
      <w:r>
        <w:rPr>
          <w:rFonts w:ascii="Times New Roman" w:hAnsi="Times New Roman"/>
          <w:b/>
          <w:sz w:val="18"/>
          <w:szCs w:val="18"/>
        </w:rPr>
        <w:t>Исполнителя</w:t>
      </w:r>
      <w:r>
        <w:rPr>
          <w:rFonts w:ascii="Times New Roman" w:hAnsi="Times New Roman"/>
          <w:sz w:val="18"/>
          <w:szCs w:val="18"/>
        </w:rPr>
        <w:t xml:space="preserve"> (медицинского работника, оказывающего </w:t>
      </w:r>
      <w:r>
        <w:rPr>
          <w:rFonts w:ascii="Times New Roman" w:hAnsi="Times New Roman"/>
          <w:b/>
          <w:sz w:val="18"/>
          <w:szCs w:val="18"/>
        </w:rPr>
        <w:t>Услуги</w:t>
      </w:r>
      <w:r>
        <w:rPr>
          <w:rFonts w:ascii="Times New Roman" w:hAnsi="Times New Roman"/>
          <w:sz w:val="18"/>
          <w:szCs w:val="18"/>
        </w:rPr>
        <w:t>): соблюдать все рекомендации, точно следовать намеченному графику проведения процедур, включая повторные осмотры и контрольные телефонные звонки.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3.3.6. Обеспечить собственную явку на прием в точном соответствии с датой и временем, согласованными оператором </w:t>
      </w:r>
      <w:r>
        <w:rPr>
          <w:rFonts w:ascii="Times New Roman" w:hAnsi="Times New Roman"/>
          <w:b/>
          <w:sz w:val="18"/>
          <w:szCs w:val="18"/>
        </w:rPr>
        <w:t>Исполнителя</w:t>
      </w:r>
      <w:r>
        <w:rPr>
          <w:rFonts w:ascii="Times New Roman" w:hAnsi="Times New Roman"/>
          <w:sz w:val="18"/>
          <w:szCs w:val="18"/>
        </w:rPr>
        <w:t xml:space="preserve"> и </w:t>
      </w:r>
      <w:r>
        <w:rPr>
          <w:rFonts w:ascii="Times New Roman" w:hAnsi="Times New Roman"/>
          <w:b/>
          <w:sz w:val="18"/>
          <w:szCs w:val="18"/>
        </w:rPr>
        <w:t>Пациентом</w:t>
      </w:r>
      <w:r>
        <w:rPr>
          <w:rFonts w:ascii="Times New Roman" w:hAnsi="Times New Roman"/>
          <w:sz w:val="18"/>
          <w:szCs w:val="18"/>
        </w:rPr>
        <w:t>, во время осуществления предварительной записи согласно пункту 2.1. настоящего договора.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3.3.7. Заблаговременно (не позднее, чем за 3 (три) часа до начала получения </w:t>
      </w:r>
      <w:r>
        <w:rPr>
          <w:rFonts w:ascii="Times New Roman" w:hAnsi="Times New Roman"/>
          <w:b/>
          <w:sz w:val="18"/>
          <w:szCs w:val="18"/>
        </w:rPr>
        <w:t>Услуги</w:t>
      </w:r>
      <w:r>
        <w:rPr>
          <w:rFonts w:ascii="Times New Roman" w:hAnsi="Times New Roman"/>
          <w:sz w:val="18"/>
          <w:szCs w:val="18"/>
        </w:rPr>
        <w:t xml:space="preserve">) проинформировать </w:t>
      </w:r>
      <w:r>
        <w:rPr>
          <w:rFonts w:ascii="Times New Roman" w:hAnsi="Times New Roman"/>
          <w:b/>
          <w:sz w:val="18"/>
          <w:szCs w:val="18"/>
        </w:rPr>
        <w:t>Исполнителя</w:t>
      </w:r>
      <w:r>
        <w:rPr>
          <w:rFonts w:ascii="Times New Roman" w:hAnsi="Times New Roman"/>
          <w:sz w:val="18"/>
          <w:szCs w:val="18"/>
        </w:rPr>
        <w:t xml:space="preserve"> о необходимости изменения назначенного ему (</w:t>
      </w:r>
      <w:r>
        <w:rPr>
          <w:rFonts w:ascii="Times New Roman" w:hAnsi="Times New Roman"/>
          <w:b/>
          <w:sz w:val="18"/>
          <w:szCs w:val="18"/>
        </w:rPr>
        <w:t>Пациенту</w:t>
      </w:r>
      <w:r>
        <w:rPr>
          <w:rFonts w:ascii="Times New Roman" w:hAnsi="Times New Roman"/>
          <w:sz w:val="18"/>
          <w:szCs w:val="18"/>
        </w:rPr>
        <w:t xml:space="preserve">) по предварительной записи времени оказания </w:t>
      </w:r>
      <w:r>
        <w:rPr>
          <w:rFonts w:ascii="Times New Roman" w:hAnsi="Times New Roman"/>
          <w:b/>
          <w:sz w:val="18"/>
          <w:szCs w:val="18"/>
        </w:rPr>
        <w:t>Услуги</w:t>
      </w:r>
      <w:r>
        <w:rPr>
          <w:rFonts w:ascii="Times New Roman" w:hAnsi="Times New Roman"/>
          <w:sz w:val="18"/>
          <w:szCs w:val="18"/>
        </w:rPr>
        <w:t xml:space="preserve">. 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3.3.8. Соблюдать и выполнять установленные </w:t>
      </w:r>
      <w:r>
        <w:rPr>
          <w:rFonts w:ascii="Times New Roman" w:hAnsi="Times New Roman"/>
          <w:b/>
          <w:sz w:val="18"/>
          <w:szCs w:val="18"/>
        </w:rPr>
        <w:t>Исполнителем</w:t>
      </w:r>
      <w:r>
        <w:rPr>
          <w:rFonts w:ascii="Times New Roman" w:hAnsi="Times New Roman"/>
          <w:sz w:val="18"/>
          <w:szCs w:val="18"/>
        </w:rPr>
        <w:t xml:space="preserve"> правила и условия оказания </w:t>
      </w:r>
      <w:r>
        <w:rPr>
          <w:rFonts w:ascii="Times New Roman" w:hAnsi="Times New Roman"/>
          <w:b/>
          <w:sz w:val="18"/>
          <w:szCs w:val="18"/>
        </w:rPr>
        <w:t>Услуг</w:t>
      </w:r>
      <w:r>
        <w:rPr>
          <w:rFonts w:ascii="Times New Roman" w:hAnsi="Times New Roman"/>
          <w:sz w:val="18"/>
          <w:szCs w:val="18"/>
        </w:rPr>
        <w:t xml:space="preserve">, пункты настоящего договора и иные законные требования </w:t>
      </w:r>
      <w:r>
        <w:rPr>
          <w:rFonts w:ascii="Times New Roman" w:hAnsi="Times New Roman"/>
          <w:b/>
          <w:sz w:val="18"/>
          <w:szCs w:val="18"/>
        </w:rPr>
        <w:t>Исполнителя</w:t>
      </w:r>
      <w:r>
        <w:rPr>
          <w:rFonts w:ascii="Times New Roman" w:hAnsi="Times New Roman"/>
          <w:sz w:val="18"/>
          <w:szCs w:val="18"/>
        </w:rPr>
        <w:t xml:space="preserve">, в рамках исполнения </w:t>
      </w:r>
      <w:r>
        <w:rPr>
          <w:rFonts w:ascii="Times New Roman" w:hAnsi="Times New Roman"/>
          <w:b/>
          <w:sz w:val="18"/>
          <w:szCs w:val="18"/>
        </w:rPr>
        <w:t>Сторонами</w:t>
      </w:r>
      <w:r>
        <w:rPr>
          <w:rFonts w:ascii="Times New Roman" w:hAnsi="Times New Roman"/>
          <w:sz w:val="18"/>
          <w:szCs w:val="18"/>
        </w:rPr>
        <w:t xml:space="preserve"> обязательств по настоящему договору.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 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3.4. </w:t>
      </w:r>
      <w:r>
        <w:rPr>
          <w:rFonts w:ascii="Times New Roman" w:eastAsia="Times New Roman" w:hAnsi="Times New Roman"/>
          <w:b/>
          <w:sz w:val="18"/>
          <w:szCs w:val="18"/>
        </w:rPr>
        <w:t xml:space="preserve">Пациент </w:t>
      </w:r>
      <w:r>
        <w:rPr>
          <w:rFonts w:ascii="Times New Roman" w:eastAsia="Times New Roman" w:hAnsi="Times New Roman"/>
          <w:sz w:val="18"/>
          <w:szCs w:val="18"/>
        </w:rPr>
        <w:t>имеет право: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3.4.1. При обращении за </w:t>
      </w:r>
      <w:r>
        <w:rPr>
          <w:rFonts w:ascii="Times New Roman" w:eastAsia="Times New Roman" w:hAnsi="Times New Roman"/>
          <w:b/>
          <w:sz w:val="18"/>
          <w:szCs w:val="18"/>
        </w:rPr>
        <w:t>Услугами</w:t>
      </w:r>
      <w:r>
        <w:rPr>
          <w:rFonts w:ascii="Times New Roman" w:eastAsia="Times New Roman" w:hAnsi="Times New Roman"/>
          <w:sz w:val="18"/>
          <w:szCs w:val="18"/>
        </w:rPr>
        <w:t xml:space="preserve"> к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Исполнителю</w:t>
      </w:r>
      <w:r>
        <w:rPr>
          <w:rFonts w:ascii="Times New Roman" w:eastAsia="Times New Roman" w:hAnsi="Times New Roman"/>
          <w:sz w:val="18"/>
          <w:szCs w:val="18"/>
        </w:rPr>
        <w:t>, в рамках настоящего договора, пользоваться всеми правами, предусмотренными соответствующими положениями Гражданского Кодекса РФ, Закона о защите прав потребителей, основ законодательства РФ об охране здоровья граждан, а также нормами подзаконных актов, регулирующих оказание населению платных медицинских услуг.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>3.4.2. В доступной для него (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) форме получать информацию о состоянии своего здоровья в рамках предоставляемых </w:t>
      </w:r>
      <w:r>
        <w:rPr>
          <w:rFonts w:ascii="Times New Roman" w:eastAsia="Times New Roman" w:hAnsi="Times New Roman"/>
          <w:b/>
          <w:sz w:val="18"/>
          <w:szCs w:val="18"/>
        </w:rPr>
        <w:t>Исполнителем</w:t>
      </w:r>
      <w:r>
        <w:rPr>
          <w:rFonts w:ascii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 xml:space="preserve">, включая сведения о результатах диагностики, методах проведения процедур, связанном с ними риске, возможных вариантах и способах оказания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>, их последствиях и ожидаемых результатах.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708"/>
        <w:jc w:val="both"/>
        <w:rPr>
          <w:rFonts w:ascii="Times New Roman" w:eastAsia="Times New Roman" w:hAnsi="Times New Roman"/>
          <w:sz w:val="18"/>
          <w:szCs w:val="18"/>
        </w:rPr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jc w:val="center"/>
      </w:pPr>
      <w:r>
        <w:rPr>
          <w:rFonts w:ascii="Times New Roman" w:hAnsi="Times New Roman"/>
          <w:b/>
          <w:sz w:val="20"/>
          <w:szCs w:val="20"/>
        </w:rPr>
        <w:t>4. СТОИМОСТЬ УСЛУГ И ПОРЯДОК РАСЧЕТОВ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708"/>
        <w:jc w:val="both"/>
        <w:rPr>
          <w:rFonts w:ascii="Times New Roman" w:eastAsia="Times New Roman" w:hAnsi="Times New Roman"/>
          <w:b/>
          <w:sz w:val="18"/>
          <w:szCs w:val="18"/>
        </w:rPr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4.1. Стоимость </w:t>
      </w:r>
      <w:r>
        <w:rPr>
          <w:rFonts w:ascii="Times New Roman" w:eastAsia="Times New Roman" w:hAnsi="Times New Roman"/>
          <w:b/>
          <w:sz w:val="18"/>
          <w:szCs w:val="18"/>
        </w:rPr>
        <w:t>Абонемента (Приложение № 2)</w:t>
      </w:r>
      <w:r>
        <w:rPr>
          <w:rFonts w:ascii="Times New Roman" w:eastAsia="Times New Roman" w:hAnsi="Times New Roman"/>
          <w:sz w:val="18"/>
          <w:szCs w:val="18"/>
        </w:rPr>
        <w:t xml:space="preserve"> по настоящему договору, составляет </w:t>
      </w:r>
      <w:r w:rsidR="00D029FB">
        <w:t>${</w:t>
      </w:r>
      <w:r>
        <w:t>ProcentSummaKredit</w:t>
      </w:r>
      <w:r w:rsidR="00D029FB" w:rsidRPr="00D029FB">
        <w:t>}</w:t>
      </w:r>
      <w:r>
        <w:t xml:space="preserve"> </w:t>
      </w:r>
      <w:r w:rsidR="000C4AED">
        <w:rPr>
          <w:rFonts w:ascii="Times New Roman" w:eastAsia="Times New Roman" w:hAnsi="Times New Roman"/>
          <w:b/>
          <w:sz w:val="18"/>
          <w:szCs w:val="18"/>
        </w:rPr>
        <w:t>рублей.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4.2.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предоставляет </w:t>
      </w:r>
      <w:r>
        <w:rPr>
          <w:rFonts w:ascii="Times New Roman" w:eastAsia="Times New Roman" w:hAnsi="Times New Roman"/>
          <w:b/>
          <w:sz w:val="18"/>
          <w:szCs w:val="18"/>
        </w:rPr>
        <w:t>Пациенту</w:t>
      </w:r>
      <w:r>
        <w:rPr>
          <w:rFonts w:ascii="Times New Roman" w:eastAsia="Times New Roman" w:hAnsi="Times New Roman"/>
          <w:sz w:val="18"/>
          <w:szCs w:val="18"/>
        </w:rPr>
        <w:t xml:space="preserve"> возможность свободного выбора удобного ему (</w:t>
      </w:r>
      <w:r>
        <w:rPr>
          <w:rFonts w:ascii="Times New Roman" w:eastAsia="Times New Roman" w:hAnsi="Times New Roman"/>
          <w:b/>
          <w:sz w:val="18"/>
          <w:szCs w:val="18"/>
        </w:rPr>
        <w:t>Пациенту</w:t>
      </w:r>
      <w:r>
        <w:rPr>
          <w:rFonts w:ascii="Times New Roman" w:eastAsia="Times New Roman" w:hAnsi="Times New Roman"/>
          <w:sz w:val="18"/>
          <w:szCs w:val="18"/>
        </w:rPr>
        <w:t xml:space="preserve">) способа оплаты </w:t>
      </w:r>
      <w:r>
        <w:rPr>
          <w:rFonts w:ascii="Times New Roman" w:eastAsia="Times New Roman" w:hAnsi="Times New Roman"/>
          <w:b/>
          <w:sz w:val="18"/>
          <w:szCs w:val="18"/>
        </w:rPr>
        <w:t>Абонемента</w:t>
      </w:r>
      <w:r>
        <w:rPr>
          <w:rFonts w:ascii="Times New Roman" w:eastAsia="Times New Roman" w:hAnsi="Times New Roman"/>
          <w:sz w:val="18"/>
          <w:szCs w:val="18"/>
        </w:rPr>
        <w:t xml:space="preserve"> из перечисленных: 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426"/>
        <w:jc w:val="both"/>
      </w:pPr>
      <w:r>
        <w:rPr>
          <w:rFonts w:ascii="Times New Roman" w:eastAsia="Times New Roman" w:hAnsi="Times New Roman"/>
          <w:sz w:val="18"/>
          <w:szCs w:val="18"/>
        </w:rPr>
        <w:t>- за счет собственных денежных средств (наличными или безналичным расчетом (банковская карта));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426"/>
        <w:jc w:val="both"/>
      </w:pPr>
      <w:r>
        <w:rPr>
          <w:rFonts w:ascii="Times New Roman" w:eastAsia="Times New Roman" w:hAnsi="Times New Roman"/>
          <w:sz w:val="18"/>
          <w:szCs w:val="18"/>
        </w:rPr>
        <w:t>- за счет привлечения заемных средств (посредством заключения кредитного договора с выбранным банком);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4.3. Оплата </w:t>
      </w:r>
      <w:r>
        <w:rPr>
          <w:rFonts w:ascii="Times New Roman" w:eastAsia="Times New Roman" w:hAnsi="Times New Roman"/>
          <w:b/>
          <w:sz w:val="18"/>
          <w:szCs w:val="18"/>
        </w:rPr>
        <w:t>Абонемента</w:t>
      </w:r>
      <w:r>
        <w:rPr>
          <w:rFonts w:ascii="Times New Roman" w:eastAsia="Times New Roman" w:hAnsi="Times New Roman"/>
          <w:sz w:val="18"/>
          <w:szCs w:val="18"/>
        </w:rPr>
        <w:t xml:space="preserve"> по настоящему договору осуществляется выбранным 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 w:rsidR="000C4AED">
        <w:rPr>
          <w:rFonts w:ascii="Times New Roman" w:eastAsia="Times New Roman" w:hAnsi="Times New Roman"/>
          <w:sz w:val="18"/>
          <w:szCs w:val="18"/>
        </w:rPr>
        <w:t xml:space="preserve"> способом, а именно:</w:t>
      </w:r>
      <w:r>
        <w:rPr>
          <w:rFonts w:ascii="Times New Roman" w:eastAsia="Times New Roman" w:hAnsi="Times New Roman"/>
          <w:sz w:val="18"/>
          <w:szCs w:val="18"/>
        </w:rPr>
        <w:t xml:space="preserve"> </w:t>
      </w:r>
      <w:r w:rsidR="00D029FB">
        <w:rPr>
          <w:rFonts w:ascii="Times New Roman" w:eastAsia="Times New Roman" w:hAnsi="Times New Roman"/>
          <w:sz w:val="18"/>
          <w:szCs w:val="18"/>
          <w:u w:val="single"/>
        </w:rPr>
        <w:t>${</w:t>
      </w:r>
      <w:r>
        <w:rPr>
          <w:rFonts w:ascii="Times New Roman" w:eastAsia="Times New Roman" w:hAnsi="Times New Roman"/>
          <w:sz w:val="18"/>
          <w:szCs w:val="18"/>
          <w:u w:val="single"/>
          <w:lang w:val="en-US"/>
        </w:rPr>
        <w:t>type</w:t>
      </w:r>
      <w:r w:rsidR="00D029FB" w:rsidRPr="00D029FB">
        <w:rPr>
          <w:rFonts w:ascii="Times New Roman" w:eastAsia="Times New Roman" w:hAnsi="Times New Roman"/>
          <w:sz w:val="18"/>
          <w:szCs w:val="18"/>
          <w:u w:val="single"/>
        </w:rPr>
        <w:t>}</w:t>
      </w:r>
      <w:r>
        <w:rPr>
          <w:rFonts w:ascii="Times New Roman" w:eastAsia="Times New Roman" w:hAnsi="Times New Roman"/>
          <w:sz w:val="18"/>
          <w:szCs w:val="18"/>
          <w:u w:val="single"/>
        </w:rPr>
        <w:t xml:space="preserve"> 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>4.4. Исполнитель может предоставить с</w:t>
      </w:r>
      <w:r>
        <w:rPr>
          <w:rFonts w:ascii="Times New Roman" w:hAnsi="Times New Roman"/>
          <w:sz w:val="18"/>
          <w:szCs w:val="18"/>
        </w:rPr>
        <w:t>кидку на погашение расходов по оплате процентов банка.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4.5.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не является стороной заключенного 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>
        <w:rPr>
          <w:rFonts w:ascii="Times New Roman" w:eastAsia="Times New Roman" w:hAnsi="Times New Roman"/>
          <w:sz w:val="18"/>
          <w:szCs w:val="18"/>
        </w:rPr>
        <w:t xml:space="preserve"> договора с кредитной организацией, а соответственно не несет ответственности за исполнение обязательств по указанному договору, в том числе по оплате процентов за пользование кредитными денежными средствами, уплате неустоек, пени, штрафов.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4.6. Оплата считается произведенной с момента поступления денег на расчетный счет (по безналичному расчету) или в кассу (при внесении наличных денежных средств)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Исполнителя</w:t>
      </w:r>
      <w:r>
        <w:rPr>
          <w:rFonts w:ascii="Times New Roman" w:eastAsia="Times New Roman" w:hAnsi="Times New Roman"/>
          <w:sz w:val="18"/>
          <w:szCs w:val="18"/>
        </w:rPr>
        <w:t>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rPr>
          <w:rFonts w:ascii="Times New Roman" w:eastAsia="Times New Roman" w:hAnsi="Times New Roman"/>
          <w:b/>
          <w:sz w:val="20"/>
          <w:szCs w:val="20"/>
        </w:rPr>
      </w:pPr>
    </w:p>
    <w:p w:rsidR="00617611" w:rsidRDefault="00617611">
      <w:pPr>
        <w:suppressAutoHyphens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br w:type="page"/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jc w:val="center"/>
      </w:pPr>
      <w:r>
        <w:rPr>
          <w:rFonts w:ascii="Times New Roman" w:hAnsi="Times New Roman"/>
          <w:b/>
          <w:sz w:val="20"/>
          <w:szCs w:val="20"/>
        </w:rPr>
        <w:lastRenderedPageBreak/>
        <w:t>5. ОТВЕТСТВЕННОСТЬ СТОРОН И ПОРЯДОК РАЗРЕШЕНИЯ СПОРОВ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jc w:val="both"/>
        <w:rPr>
          <w:rFonts w:ascii="Times New Roman" w:eastAsia="Times New Roman" w:hAnsi="Times New Roman"/>
          <w:b/>
          <w:sz w:val="18"/>
          <w:szCs w:val="18"/>
        </w:rPr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5.1. За неисполнение или ненадлежащее исполнение обязательств по настоящему договору, </w:t>
      </w:r>
      <w:r>
        <w:rPr>
          <w:rFonts w:ascii="Times New Roman" w:eastAsia="Times New Roman" w:hAnsi="Times New Roman"/>
          <w:b/>
          <w:sz w:val="18"/>
          <w:szCs w:val="18"/>
        </w:rPr>
        <w:t>Стороны</w:t>
      </w:r>
      <w:r>
        <w:rPr>
          <w:rFonts w:ascii="Times New Roman" w:eastAsia="Times New Roman" w:hAnsi="Times New Roman"/>
          <w:sz w:val="18"/>
          <w:szCs w:val="18"/>
        </w:rPr>
        <w:t xml:space="preserve"> несут ответственность в соответствии с действующим законодательством РФ.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5.2. Все споры и разногласия, возникающие между </w:t>
      </w:r>
      <w:r>
        <w:rPr>
          <w:rFonts w:ascii="Times New Roman" w:eastAsia="Times New Roman" w:hAnsi="Times New Roman"/>
          <w:b/>
          <w:sz w:val="18"/>
          <w:szCs w:val="18"/>
        </w:rPr>
        <w:t>Сторонами</w:t>
      </w:r>
      <w:r>
        <w:rPr>
          <w:rFonts w:ascii="Times New Roman" w:eastAsia="Times New Roman" w:hAnsi="Times New Roman"/>
          <w:sz w:val="18"/>
          <w:szCs w:val="18"/>
        </w:rPr>
        <w:t xml:space="preserve"> по настоящему договору или в связи с ним, разрешаются путём переговоров, что не является претензионным порядком.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5.3. Все изменения и дополнения к настоящему договору, являются его неотъемлемой частью и имеют юридическую силу, только если они совершены в письменной форме и подписаны уполномоченными на, то представителями </w:t>
      </w:r>
      <w:r>
        <w:rPr>
          <w:rFonts w:ascii="Times New Roman" w:eastAsia="Times New Roman" w:hAnsi="Times New Roman"/>
          <w:b/>
          <w:sz w:val="18"/>
          <w:szCs w:val="18"/>
        </w:rPr>
        <w:t>Сторон</w:t>
      </w:r>
      <w:r>
        <w:rPr>
          <w:rFonts w:ascii="Times New Roman" w:eastAsia="Times New Roman" w:hAnsi="Times New Roman"/>
          <w:sz w:val="18"/>
          <w:szCs w:val="18"/>
        </w:rPr>
        <w:t>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5.4. В случае невозможности разрешения споров путём переговоров, </w:t>
      </w:r>
      <w:r>
        <w:rPr>
          <w:rFonts w:ascii="Times New Roman" w:eastAsia="Times New Roman" w:hAnsi="Times New Roman"/>
          <w:b/>
          <w:sz w:val="18"/>
          <w:szCs w:val="18"/>
        </w:rPr>
        <w:t>Стороны</w:t>
      </w:r>
      <w:r>
        <w:rPr>
          <w:rFonts w:ascii="Times New Roman" w:eastAsia="Times New Roman" w:hAnsi="Times New Roman"/>
          <w:sz w:val="18"/>
          <w:szCs w:val="18"/>
        </w:rPr>
        <w:t xml:space="preserve"> разрешают их в судебном порядке, предусмотренном законодательством РФ.</w:t>
      </w:r>
    </w:p>
    <w:p w:rsidR="00842B38" w:rsidRDefault="00842B38">
      <w:r>
        <w:rPr>
          <w:rFonts w:ascii="Times New Roman" w:eastAsia="Times New Roman" w:hAnsi="Times New Roman"/>
          <w:sz w:val="18"/>
          <w:szCs w:val="18"/>
        </w:rPr>
        <w:t xml:space="preserve">5.5. При досрочном расторжении настоящего договора по инициативе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, он обязан оплатить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Исполнителю</w:t>
      </w:r>
      <w:r>
        <w:rPr>
          <w:rFonts w:ascii="Times New Roman" w:eastAsia="Times New Roman" w:hAnsi="Times New Roman"/>
          <w:sz w:val="18"/>
          <w:szCs w:val="18"/>
        </w:rPr>
        <w:t xml:space="preserve"> все фактически понесенные расходы и оказанные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, по стоимости, указанной в настоящем договоре. Отказ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 от получения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 xml:space="preserve"> по </w:t>
      </w:r>
      <w:r>
        <w:rPr>
          <w:rFonts w:ascii="Times New Roman" w:eastAsia="Times New Roman" w:hAnsi="Times New Roman"/>
          <w:b/>
          <w:sz w:val="18"/>
          <w:szCs w:val="18"/>
        </w:rPr>
        <w:t>Абонементам</w:t>
      </w:r>
      <w:r>
        <w:rPr>
          <w:rFonts w:ascii="Times New Roman" w:eastAsia="Times New Roman" w:hAnsi="Times New Roman"/>
          <w:sz w:val="18"/>
          <w:szCs w:val="18"/>
        </w:rPr>
        <w:t>, в рамках настоящего договора, оформляется в письменной форме.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100" w:lineRule="atLeast"/>
        <w:jc w:val="center"/>
        <w:rPr>
          <w:rFonts w:ascii="Times New Roman" w:eastAsia="Times New Roman" w:hAnsi="Times New Roman"/>
          <w:b/>
          <w:sz w:val="20"/>
          <w:szCs w:val="20"/>
        </w:rPr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jc w:val="center"/>
      </w:pPr>
      <w:r>
        <w:rPr>
          <w:rFonts w:ascii="Times New Roman" w:hAnsi="Times New Roman"/>
          <w:b/>
          <w:sz w:val="20"/>
          <w:szCs w:val="20"/>
        </w:rPr>
        <w:t>6. ПРОЧИЕ УСЛОВИЯ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jc w:val="center"/>
        <w:rPr>
          <w:rFonts w:ascii="Times New Roman" w:hAnsi="Times New Roman"/>
          <w:b/>
          <w:sz w:val="20"/>
          <w:szCs w:val="20"/>
        </w:rPr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6.1. Настоящий договор составлен в двух подлинных экземплярах, по одному для каждой из </w:t>
      </w:r>
      <w:r>
        <w:rPr>
          <w:rFonts w:ascii="Times New Roman" w:eastAsia="Times New Roman" w:hAnsi="Times New Roman"/>
          <w:b/>
          <w:sz w:val="18"/>
          <w:szCs w:val="18"/>
        </w:rPr>
        <w:t xml:space="preserve">Сторон. </w:t>
      </w:r>
      <w:r>
        <w:rPr>
          <w:rFonts w:ascii="Times New Roman" w:eastAsia="Times New Roman" w:hAnsi="Times New Roman"/>
          <w:sz w:val="18"/>
          <w:szCs w:val="18"/>
        </w:rPr>
        <w:t xml:space="preserve">Договор вступает в силу с момента подписания его </w:t>
      </w:r>
      <w:r>
        <w:rPr>
          <w:rFonts w:ascii="Times New Roman" w:eastAsia="Times New Roman" w:hAnsi="Times New Roman"/>
          <w:b/>
          <w:sz w:val="18"/>
          <w:szCs w:val="18"/>
        </w:rPr>
        <w:t>Сторонами</w:t>
      </w:r>
      <w:r>
        <w:rPr>
          <w:rFonts w:ascii="Times New Roman" w:eastAsia="Times New Roman" w:hAnsi="Times New Roman"/>
          <w:sz w:val="18"/>
          <w:szCs w:val="18"/>
        </w:rPr>
        <w:t xml:space="preserve"> и действует до полного исполнения </w:t>
      </w:r>
      <w:r>
        <w:rPr>
          <w:rFonts w:ascii="Times New Roman" w:eastAsia="Times New Roman" w:hAnsi="Times New Roman"/>
          <w:b/>
          <w:sz w:val="18"/>
          <w:szCs w:val="18"/>
        </w:rPr>
        <w:t>Сторонами</w:t>
      </w:r>
      <w:r>
        <w:rPr>
          <w:rFonts w:ascii="Times New Roman" w:eastAsia="Times New Roman" w:hAnsi="Times New Roman"/>
          <w:sz w:val="18"/>
          <w:szCs w:val="18"/>
        </w:rPr>
        <w:t xml:space="preserve"> своих обязательств по нему.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>6.2. Использование факсимильного воспроизведения подписи допускается в порядке, предусмотренном ст. 180 ГК РФ.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6.3. </w:t>
      </w:r>
      <w:r>
        <w:rPr>
          <w:rFonts w:ascii="Times New Roman" w:eastAsia="Times New Roman" w:hAnsi="Times New Roman"/>
          <w:b/>
          <w:sz w:val="18"/>
          <w:szCs w:val="18"/>
        </w:rPr>
        <w:t xml:space="preserve">Пациент </w:t>
      </w:r>
      <w:r>
        <w:rPr>
          <w:rFonts w:ascii="Times New Roman" w:eastAsia="Times New Roman" w:hAnsi="Times New Roman"/>
          <w:sz w:val="18"/>
          <w:szCs w:val="18"/>
        </w:rPr>
        <w:t>ознакомлен и согласен с «Правилами предоставления платных медицинских услуг», а также со всеми условиями их предоставления и оказания.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6.4. </w:t>
      </w:r>
      <w:r>
        <w:rPr>
          <w:rFonts w:ascii="Times New Roman" w:eastAsia="Times New Roman" w:hAnsi="Times New Roman"/>
          <w:b/>
          <w:sz w:val="18"/>
          <w:szCs w:val="18"/>
        </w:rPr>
        <w:t>Пациент</w:t>
      </w:r>
      <w:r>
        <w:rPr>
          <w:rFonts w:ascii="Times New Roman" w:eastAsia="Times New Roman" w:hAnsi="Times New Roman"/>
          <w:sz w:val="18"/>
          <w:szCs w:val="18"/>
        </w:rPr>
        <w:t xml:space="preserve"> предупрежден обо всех возможных показаниях и противопоказаниях к оказанию и получению рекомендованных, согласованных с ним (с 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>
        <w:rPr>
          <w:rFonts w:ascii="Times New Roman" w:eastAsia="Times New Roman" w:hAnsi="Times New Roman"/>
          <w:sz w:val="18"/>
          <w:szCs w:val="18"/>
        </w:rPr>
        <w:t>) и/или выбранных им (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>
        <w:rPr>
          <w:rFonts w:ascii="Times New Roman" w:eastAsia="Times New Roman" w:hAnsi="Times New Roman"/>
          <w:sz w:val="18"/>
          <w:szCs w:val="18"/>
        </w:rPr>
        <w:t xml:space="preserve">)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 xml:space="preserve">, а также о возможных индивидуальных аллергических реакциях и негативных эффектах, обусловленных индивидуальными особенностями организма, и гарантирует, что не имеет противопоказаний к получению этих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>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6.5. </w:t>
      </w:r>
      <w:r>
        <w:rPr>
          <w:rFonts w:ascii="Times New Roman" w:eastAsia="Times New Roman" w:hAnsi="Times New Roman"/>
          <w:b/>
          <w:sz w:val="18"/>
          <w:szCs w:val="18"/>
        </w:rPr>
        <w:t>Пациент</w:t>
      </w:r>
      <w:r>
        <w:rPr>
          <w:rFonts w:ascii="Times New Roman" w:eastAsia="Times New Roman" w:hAnsi="Times New Roman"/>
          <w:sz w:val="18"/>
          <w:szCs w:val="18"/>
        </w:rPr>
        <w:t xml:space="preserve"> своей подписью подтверждает, что в процессе заключения договора, до подписания всех документов, он получил всю необходимую информацию и возможность осуществить правильный выбор платных медицинских услуг и компании, их оказывающей (</w:t>
      </w:r>
      <w:r>
        <w:rPr>
          <w:rFonts w:ascii="Times New Roman" w:eastAsia="Times New Roman" w:hAnsi="Times New Roman"/>
          <w:b/>
          <w:sz w:val="18"/>
          <w:szCs w:val="18"/>
        </w:rPr>
        <w:t>Исполнителе</w:t>
      </w:r>
      <w:r>
        <w:rPr>
          <w:rFonts w:ascii="Times New Roman" w:eastAsia="Times New Roman" w:hAnsi="Times New Roman"/>
          <w:sz w:val="18"/>
          <w:szCs w:val="18"/>
        </w:rPr>
        <w:t>), предусмотренную требованиями Закона РФ «О защите прав потребителей», в установленном этим Законом объёме.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6.6. </w:t>
      </w:r>
      <w:r>
        <w:rPr>
          <w:rFonts w:ascii="Times New Roman" w:eastAsia="Times New Roman" w:hAnsi="Times New Roman"/>
          <w:b/>
          <w:sz w:val="18"/>
          <w:szCs w:val="18"/>
        </w:rPr>
        <w:t>Пациент</w:t>
      </w:r>
      <w:r>
        <w:rPr>
          <w:rFonts w:ascii="Times New Roman" w:eastAsia="Times New Roman" w:hAnsi="Times New Roman"/>
          <w:sz w:val="18"/>
          <w:szCs w:val="18"/>
        </w:rPr>
        <w:t xml:space="preserve"> гарантирует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Исполнителю</w:t>
      </w:r>
      <w:r>
        <w:rPr>
          <w:rFonts w:ascii="Times New Roman" w:eastAsia="Times New Roman" w:hAnsi="Times New Roman"/>
          <w:sz w:val="18"/>
          <w:szCs w:val="18"/>
        </w:rPr>
        <w:t>, что он заключает настоящий договор по доброй воле, не вследствие стечения тяжелых обстоятельств, на крайне невыгодных для себя условиях, и настоящий договор не является для него (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) кабальной сделкой. 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6.7. </w:t>
      </w:r>
      <w:r>
        <w:rPr>
          <w:rFonts w:ascii="Times New Roman" w:eastAsia="Times New Roman" w:hAnsi="Times New Roman"/>
          <w:b/>
          <w:sz w:val="18"/>
          <w:szCs w:val="18"/>
        </w:rPr>
        <w:t>Пациент</w:t>
      </w:r>
      <w:r>
        <w:rPr>
          <w:rFonts w:ascii="Times New Roman" w:eastAsia="Times New Roman" w:hAnsi="Times New Roman"/>
          <w:sz w:val="18"/>
          <w:szCs w:val="18"/>
        </w:rPr>
        <w:t xml:space="preserve"> информирован, что в целях безопасности в помещениях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Исполнителя</w:t>
      </w:r>
      <w:r>
        <w:rPr>
          <w:rFonts w:ascii="Times New Roman" w:eastAsia="Times New Roman" w:hAnsi="Times New Roman"/>
          <w:sz w:val="18"/>
          <w:szCs w:val="18"/>
        </w:rPr>
        <w:t xml:space="preserve"> ведется видеонаблюдение, и не возражает против этого.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6.8.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своей подписью подтверждает, что в процессе заключения договора, до подписания всех документов, он предоставил всю информацию о предоставляемых платных медицинских услугах, правилах и условиях их предоставления и оказания в устной и/или письменной (документарной) форме, необходимую для осуществления 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>
        <w:rPr>
          <w:rFonts w:ascii="Times New Roman" w:eastAsia="Times New Roman" w:hAnsi="Times New Roman"/>
          <w:sz w:val="18"/>
          <w:szCs w:val="18"/>
        </w:rPr>
        <w:t xml:space="preserve"> правильного выбора платных медицинских услуг.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/>
        <w:ind w:firstLine="708"/>
        <w:jc w:val="both"/>
        <w:rPr>
          <w:rFonts w:ascii="Times New Roman" w:eastAsia="Times New Roman" w:hAnsi="Times New Roman"/>
          <w:sz w:val="18"/>
          <w:szCs w:val="18"/>
        </w:rPr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100" w:lineRule="atLeast"/>
        <w:jc w:val="center"/>
      </w:pPr>
      <w:r>
        <w:rPr>
          <w:rFonts w:ascii="Times New Roman" w:hAnsi="Times New Roman"/>
          <w:b/>
          <w:sz w:val="20"/>
          <w:szCs w:val="20"/>
        </w:rPr>
        <w:t>7. АДРЕСА, РЕКВИЗИТЫ И ПОДПИСИ СТОРОН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100" w:lineRule="atLeast"/>
        <w:jc w:val="center"/>
        <w:rPr>
          <w:rFonts w:ascii="Times New Roman" w:hAnsi="Times New Roman"/>
          <w:b/>
          <w:sz w:val="20"/>
          <w:szCs w:val="20"/>
        </w:rPr>
      </w:pPr>
    </w:p>
    <w:tbl>
      <w:tblPr>
        <w:tblW w:w="10685" w:type="dxa"/>
        <w:tblLayout w:type="fixed"/>
        <w:tblLook w:val="0000" w:firstRow="0" w:lastRow="0" w:firstColumn="0" w:lastColumn="0" w:noHBand="0" w:noVBand="0"/>
      </w:tblPr>
      <w:tblGrid>
        <w:gridCol w:w="5036"/>
        <w:gridCol w:w="5649"/>
      </w:tblGrid>
      <w:tr w:rsidR="00842B38" w:rsidTr="00482396">
        <w:trPr>
          <w:trHeight w:val="4589"/>
        </w:trPr>
        <w:tc>
          <w:tcPr>
            <w:tcW w:w="5036" w:type="dxa"/>
            <w:shd w:val="clear" w:color="auto" w:fill="auto"/>
          </w:tcPr>
          <w:p w:rsidR="00842B38" w:rsidRPr="008243E3" w:rsidRDefault="00842B38" w:rsidP="008243E3">
            <w:pPr>
              <w:widowControl w:val="0"/>
              <w:tabs>
                <w:tab w:val="left" w:pos="9781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8243E3">
              <w:rPr>
                <w:rFonts w:ascii="Times New Roman" w:eastAsia="Times New Roman" w:hAnsi="Times New Roman"/>
                <w:sz w:val="18"/>
                <w:szCs w:val="18"/>
              </w:rPr>
              <w:t>ИСПОЛНИТЕЛЬ:</w:t>
            </w:r>
          </w:p>
          <w:p w:rsidR="00842B38" w:rsidRPr="008243E3" w:rsidRDefault="00842B38" w:rsidP="008243E3">
            <w:pPr>
              <w:widowControl w:val="0"/>
              <w:tabs>
                <w:tab w:val="left" w:pos="9781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Наименование: Общество с ограниченной отве</w:t>
            </w:r>
            <w:r w:rsidR="000C4AED">
              <w:rPr>
                <w:rFonts w:ascii="Times New Roman" w:eastAsia="Times New Roman" w:hAnsi="Times New Roman"/>
                <w:sz w:val="18"/>
                <w:szCs w:val="18"/>
              </w:rPr>
              <w:t xml:space="preserve">тственностью </w:t>
            </w:r>
            <w:r w:rsidR="00B83B76">
              <w:rPr>
                <w:rFonts w:ascii="Times New Roman" w:eastAsia="Times New Roman" w:hAnsi="Times New Roman"/>
                <w:sz w:val="18"/>
                <w:szCs w:val="18"/>
              </w:rPr>
              <w:t>ООО «Инфинити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»</w:t>
            </w:r>
          </w:p>
          <w:p w:rsidR="00842B38" w:rsidRPr="008243E3" w:rsidRDefault="00B83B76" w:rsidP="008243E3">
            <w:pPr>
              <w:widowControl w:val="0"/>
              <w:tabs>
                <w:tab w:val="left" w:pos="9781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Юридический адрес: 196084</w:t>
            </w:r>
            <w:r w:rsidR="00842B38">
              <w:rPr>
                <w:rFonts w:ascii="Times New Roman" w:eastAsia="Times New Roman" w:hAnsi="Times New Roman"/>
                <w:sz w:val="18"/>
                <w:szCs w:val="18"/>
              </w:rPr>
              <w:t>, г. Санкт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-Петербург, Московский пр., дом 111</w:t>
            </w:r>
            <w:r w:rsidR="00842B38">
              <w:rPr>
                <w:rFonts w:ascii="Times New Roman" w:eastAsia="Times New Roman" w:hAnsi="Times New Roman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Литера А, ПОМ. 2</w:t>
            </w:r>
            <w:r w:rsidRPr="008243E3">
              <w:rPr>
                <w:rFonts w:ascii="Times New Roman" w:eastAsia="Times New Roman" w:hAnsi="Times New Roman"/>
                <w:sz w:val="18"/>
                <w:szCs w:val="18"/>
              </w:rPr>
              <w:t>H</w:t>
            </w:r>
          </w:p>
          <w:p w:rsidR="00842B38" w:rsidRPr="008243E3" w:rsidRDefault="00842B38" w:rsidP="008243E3">
            <w:pPr>
              <w:widowControl w:val="0"/>
              <w:tabs>
                <w:tab w:val="left" w:pos="9781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Фактический адрес: </w:t>
            </w:r>
            <w:r w:rsidR="00B83B76">
              <w:rPr>
                <w:rFonts w:ascii="Times New Roman" w:eastAsia="Times New Roman" w:hAnsi="Times New Roman"/>
                <w:sz w:val="18"/>
                <w:szCs w:val="18"/>
              </w:rPr>
              <w:t>196084, г. Санкт-Петербург, Московский пр., дом 111, Литера А, ПОМ. 2</w:t>
            </w:r>
            <w:r w:rsidR="00B83B76" w:rsidRPr="008243E3">
              <w:rPr>
                <w:rFonts w:ascii="Times New Roman" w:eastAsia="Times New Roman" w:hAnsi="Times New Roman"/>
                <w:sz w:val="18"/>
                <w:szCs w:val="18"/>
              </w:rPr>
              <w:t>H</w:t>
            </w:r>
          </w:p>
          <w:p w:rsidR="00842B38" w:rsidRPr="008243E3" w:rsidRDefault="00842B38" w:rsidP="008243E3">
            <w:pPr>
              <w:widowControl w:val="0"/>
              <w:tabs>
                <w:tab w:val="left" w:pos="9781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Телефон: </w:t>
            </w:r>
            <w:r w:rsidR="00505F00">
              <w:rPr>
                <w:rFonts w:ascii="Times New Roman" w:eastAsia="Times New Roman" w:hAnsi="Times New Roman"/>
                <w:sz w:val="18"/>
                <w:szCs w:val="18"/>
              </w:rPr>
              <w:t>8-960-247-26-47</w:t>
            </w:r>
          </w:p>
          <w:p w:rsidR="00842B38" w:rsidRPr="008243E3" w:rsidRDefault="00B83B76" w:rsidP="008243E3">
            <w:pPr>
              <w:widowControl w:val="0"/>
              <w:tabs>
                <w:tab w:val="left" w:pos="9781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ИНН/КПП: 7810730632/781001001, ОГРН: 1187847142724, ОКПО: 28607880</w:t>
            </w:r>
          </w:p>
          <w:p w:rsidR="008243E3" w:rsidRDefault="00B83B76" w:rsidP="008243E3">
            <w:pPr>
              <w:widowControl w:val="0"/>
              <w:tabs>
                <w:tab w:val="left" w:pos="9781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Р</w:t>
            </w:r>
            <w:r w:rsidR="008243E3">
              <w:rPr>
                <w:rFonts w:ascii="Times New Roman" w:eastAsia="Times New Roman" w:hAnsi="Times New Roman"/>
                <w:sz w:val="18"/>
                <w:szCs w:val="18"/>
              </w:rPr>
              <w:t xml:space="preserve">/счет: </w:t>
            </w:r>
            <w:r w:rsidR="008243E3" w:rsidRPr="008243E3">
              <w:rPr>
                <w:rFonts w:ascii="Times New Roman" w:eastAsia="Times New Roman" w:hAnsi="Times New Roman"/>
                <w:sz w:val="18"/>
                <w:szCs w:val="18"/>
              </w:rPr>
              <w:t>40702810600700212474</w:t>
            </w:r>
            <w:r w:rsidR="008243E3">
              <w:rPr>
                <w:rFonts w:ascii="Times New Roman" w:eastAsia="Times New Roman" w:hAnsi="Times New Roman"/>
                <w:sz w:val="18"/>
                <w:szCs w:val="18"/>
              </w:rPr>
              <w:t xml:space="preserve"> в </w:t>
            </w:r>
            <w:r w:rsidR="008243E3" w:rsidRPr="008243E3">
              <w:rPr>
                <w:rFonts w:ascii="Times New Roman" w:eastAsia="Times New Roman" w:hAnsi="Times New Roman"/>
                <w:sz w:val="18"/>
                <w:szCs w:val="18"/>
              </w:rPr>
              <w:t>ПАО Банк "АЛЕКСАНДРОВСКИЙ"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, к/счет:</w:t>
            </w:r>
            <w:r w:rsidR="008243E3" w:rsidRPr="008243E3">
              <w:rPr>
                <w:rFonts w:ascii="Times New Roman" w:eastAsia="Times New Roman" w:hAnsi="Times New Roman"/>
                <w:sz w:val="18"/>
                <w:szCs w:val="18"/>
              </w:rPr>
              <w:t xml:space="preserve"> 30101810000000000755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, БИК: </w:t>
            </w:r>
            <w:r w:rsidR="008243E3" w:rsidRPr="008243E3">
              <w:rPr>
                <w:rFonts w:ascii="Times New Roman" w:eastAsia="Times New Roman" w:hAnsi="Times New Roman"/>
                <w:sz w:val="18"/>
                <w:szCs w:val="18"/>
              </w:rPr>
              <w:t>044030755</w:t>
            </w:r>
          </w:p>
          <w:p w:rsidR="00842B38" w:rsidRPr="008243E3" w:rsidRDefault="00842B38" w:rsidP="008243E3">
            <w:pPr>
              <w:widowControl w:val="0"/>
              <w:tabs>
                <w:tab w:val="left" w:pos="9781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Генеральный дире</w:t>
            </w:r>
            <w:r w:rsidR="00B83B76">
              <w:rPr>
                <w:rFonts w:ascii="Times New Roman" w:eastAsia="Times New Roman" w:hAnsi="Times New Roman"/>
                <w:sz w:val="18"/>
                <w:szCs w:val="18"/>
              </w:rPr>
              <w:t>ктор ООО «Инфинити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» </w:t>
            </w:r>
          </w:p>
        </w:tc>
        <w:tc>
          <w:tcPr>
            <w:tcW w:w="5649" w:type="dxa"/>
            <w:tcBorders>
              <w:left w:val="nil"/>
            </w:tcBorders>
            <w:shd w:val="clear" w:color="auto" w:fill="auto"/>
          </w:tcPr>
          <w:p w:rsidR="00842B38" w:rsidRDefault="00842B38">
            <w:pPr>
              <w:widowControl w:val="0"/>
              <w:tabs>
                <w:tab w:val="left" w:pos="9781"/>
              </w:tabs>
              <w:autoSpaceDE w:val="0"/>
              <w:spacing w:after="0" w:line="360" w:lineRule="auto"/>
              <w:ind w:firstLine="708"/>
              <w:jc w:val="both"/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ПАЦИЕНТ:</w:t>
            </w:r>
          </w:p>
          <w:p w:rsidR="00842B38" w:rsidRDefault="00842B38">
            <w:pPr>
              <w:spacing w:after="0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Ф.И.О:  </w:t>
            </w:r>
            <w:r w:rsidR="00670B04" w:rsidRPr="00670B04">
              <w:rPr>
                <w:rFonts w:ascii="Times New Roman" w:hAnsi="Times New Roman"/>
                <w:szCs w:val="16"/>
              </w:rPr>
              <w:t>${fioPokupatelya}</w:t>
            </w:r>
          </w:p>
          <w:p w:rsidR="00842B38" w:rsidRPr="00D029FB" w:rsidRDefault="00842B38">
            <w:pPr>
              <w:tabs>
                <w:tab w:val="left" w:pos="9781"/>
              </w:tabs>
              <w:autoSpaceDE w:val="0"/>
              <w:snapToGrid w:val="0"/>
              <w:spacing w:after="0" w:line="360" w:lineRule="auto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Дата рождения: </w:t>
            </w:r>
            <w:r w:rsidR="00D029FB">
              <w:rPr>
                <w:rFonts w:ascii="Times New Roman" w:eastAsia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chislo1</w:t>
            </w:r>
            <w:r w:rsidR="00D029FB" w:rsidRPr="00D029FB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  <w:r w:rsidR="00D029FB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</w:rPr>
              <w:t>mes1</w:t>
            </w:r>
            <w:r w:rsidR="00D029FB" w:rsidRPr="00D029FB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</w:rPr>
              <w:t>.</w:t>
            </w:r>
            <w:r w:rsidR="00D029FB">
              <w:rPr>
                <w:rFonts w:ascii="Times New Roman" w:eastAsia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god1</w:t>
            </w:r>
            <w:r w:rsidR="00D029FB" w:rsidRPr="00D029FB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  <w:p w:rsidR="00842B38" w:rsidRPr="00D029FB" w:rsidRDefault="00842B38">
            <w:pPr>
              <w:tabs>
                <w:tab w:val="left" w:pos="9781"/>
              </w:tabs>
              <w:autoSpaceDE w:val="0"/>
              <w:snapToGrid w:val="0"/>
              <w:spacing w:after="0" w:line="360" w:lineRule="auto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Место рождения: </w:t>
            </w:r>
            <w:r w:rsidR="00D029FB">
              <w:rPr>
                <w:rFonts w:ascii="Times New Roman" w:eastAsia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mestorojd</w:t>
            </w:r>
            <w:r w:rsidR="00D029FB" w:rsidRPr="00D029FB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  <w:p w:rsidR="00842B38" w:rsidRDefault="00842B38">
            <w:pPr>
              <w:tabs>
                <w:tab w:val="left" w:pos="9781"/>
              </w:tabs>
              <w:autoSpaceDE w:val="0"/>
              <w:snapToGrid w:val="0"/>
              <w:spacing w:after="0" w:line="360" w:lineRule="auto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Паспорт: </w:t>
            </w:r>
            <w:r w:rsidR="00D029FB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</w:rPr>
              <w:t>seriya</w:t>
            </w:r>
            <w:r w:rsidR="00D029FB" w:rsidRPr="00D029FB">
              <w:rPr>
                <w:rFonts w:ascii="Times New Roman" w:hAnsi="Times New Roman"/>
                <w:sz w:val="20"/>
                <w:szCs w:val="20"/>
              </w:rPr>
              <w:t>}</w:t>
            </w:r>
            <w:r w:rsidR="000C4AED">
              <w:rPr>
                <w:rFonts w:ascii="Times New Roman" w:hAnsi="Times New Roman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№ </w:t>
            </w:r>
            <w:r w:rsidR="00D029FB">
              <w:rPr>
                <w:rFonts w:ascii="Times New Roman" w:eastAsia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Nomer</w:t>
            </w:r>
            <w:r w:rsidR="00D029FB" w:rsidRPr="00D029FB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  выдан </w:t>
            </w:r>
            <w:r w:rsidR="00D029FB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</w:rPr>
              <w:t>Kemvidan</w:t>
            </w:r>
            <w:r w:rsidR="00D029FB" w:rsidRPr="00D029FB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:rsidR="00842B38" w:rsidRPr="00D029FB" w:rsidRDefault="00842B38">
            <w:pPr>
              <w:tabs>
                <w:tab w:val="left" w:pos="9781"/>
              </w:tabs>
              <w:autoSpaceDE w:val="0"/>
              <w:snapToGrid w:val="0"/>
              <w:spacing w:after="0" w:line="360" w:lineRule="auto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Адрес регистрации: </w:t>
            </w:r>
            <w:r w:rsidR="00D029FB">
              <w:rPr>
                <w:rFonts w:ascii="Times New Roman" w:eastAsia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AdresReg</w:t>
            </w:r>
            <w:r w:rsidR="00D029FB" w:rsidRPr="00D029FB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  <w:p w:rsidR="00842B38" w:rsidRPr="00D029FB" w:rsidRDefault="00842B38">
            <w:pPr>
              <w:tabs>
                <w:tab w:val="left" w:pos="9781"/>
              </w:tabs>
              <w:autoSpaceDE w:val="0"/>
              <w:snapToGrid w:val="0"/>
              <w:spacing w:after="0" w:line="360" w:lineRule="auto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Фактический адрес: </w:t>
            </w:r>
            <w:r w:rsidR="00D029FB">
              <w:rPr>
                <w:rFonts w:ascii="Times New Roman" w:eastAsia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AdresFakt</w:t>
            </w:r>
            <w:r w:rsidR="00D029FB" w:rsidRPr="00D029FB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  <w:p w:rsidR="00842B38" w:rsidRPr="00D029FB" w:rsidRDefault="00842B38">
            <w:pPr>
              <w:tabs>
                <w:tab w:val="left" w:pos="9781"/>
              </w:tabs>
              <w:autoSpaceDE w:val="0"/>
              <w:snapToGrid w:val="0"/>
              <w:spacing w:after="0" w:line="360" w:lineRule="auto"/>
              <w:rPr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телефон: </w:t>
            </w:r>
            <w:r w:rsidR="00D029FB">
              <w:rPr>
                <w:rFonts w:ascii="Times New Roman" w:eastAsia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telefon</w:t>
            </w:r>
            <w:r w:rsidR="00D029FB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842B38" w:rsidTr="00482396">
        <w:trPr>
          <w:trHeight w:val="23"/>
        </w:trPr>
        <w:tc>
          <w:tcPr>
            <w:tcW w:w="5036" w:type="dxa"/>
            <w:shd w:val="clear" w:color="auto" w:fill="auto"/>
          </w:tcPr>
          <w:p w:rsidR="00842B38" w:rsidRDefault="00842B38">
            <w:pPr>
              <w:widowControl w:val="0"/>
              <w:tabs>
                <w:tab w:val="left" w:pos="9781"/>
              </w:tabs>
              <w:autoSpaceDE w:val="0"/>
              <w:spacing w:after="0" w:line="24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_____</w:t>
            </w:r>
            <w:r w:rsidR="00B83B76">
              <w:rPr>
                <w:rFonts w:ascii="Times New Roman" w:hAnsi="Times New Roman"/>
                <w:sz w:val="20"/>
                <w:szCs w:val="20"/>
              </w:rPr>
              <w:t>___________________ ( Горшкова Р.Р.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5649" w:type="dxa"/>
            <w:tcBorders>
              <w:left w:val="nil"/>
            </w:tcBorders>
            <w:shd w:val="clear" w:color="auto" w:fill="auto"/>
          </w:tcPr>
          <w:p w:rsidR="000C4AED" w:rsidRDefault="00482396" w:rsidP="00482396">
            <w:pPr>
              <w:tabs>
                <w:tab w:val="right" w:pos="5346"/>
                <w:tab w:val="left" w:pos="9781"/>
              </w:tabs>
              <w:autoSpaceDE w:val="0"/>
              <w:snapToGrid w:val="0"/>
              <w:spacing w:after="0" w:line="360" w:lineRule="auto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</w:pPr>
            <w:r w:rsidRPr="00482396">
              <w:rPr>
                <w:rFonts w:ascii="Times New Roman" w:eastAsia="Times New Roman" w:hAnsi="Times New Roman"/>
                <w:sz w:val="18"/>
                <w:szCs w:val="18"/>
                <w:u w:val="single"/>
              </w:rPr>
              <w:tab/>
            </w:r>
            <w:r w:rsidR="00842B38">
              <w:rPr>
                <w:rFonts w:ascii="Times New Roman" w:eastAsia="Times New Roman" w:hAnsi="Times New Roman"/>
                <w:sz w:val="20"/>
                <w:szCs w:val="20"/>
              </w:rPr>
              <w:t>/</w:t>
            </w:r>
            <w:r w:rsidR="000C4AED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  <w:t xml:space="preserve"> </w:t>
            </w:r>
            <w:r w:rsidR="00670B04" w:rsidRPr="00670B04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  <w:t>${fioPokupatelya</w:t>
            </w:r>
            <w:r w:rsidR="00670B04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n-US"/>
              </w:rPr>
              <w:t>2</w:t>
            </w:r>
            <w:r w:rsidR="00670B04" w:rsidRPr="00670B04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  <w:t>}</w:t>
            </w:r>
          </w:p>
          <w:p w:rsidR="00842B38" w:rsidRPr="000C4AED" w:rsidRDefault="00617611" w:rsidP="00617611">
            <w:pPr>
              <w:tabs>
                <w:tab w:val="right" w:pos="4622"/>
                <w:tab w:val="left" w:pos="9781"/>
              </w:tabs>
              <w:autoSpaceDE w:val="0"/>
              <w:snapToGrid w:val="0"/>
              <w:spacing w:after="0" w:line="360" w:lineRule="auto"/>
            </w:pPr>
            <w:r w:rsidRPr="00482396">
              <w:rPr>
                <w:rFonts w:ascii="Times New Roman" w:eastAsia="Times New Roman" w:hAnsi="Times New Roman"/>
                <w:sz w:val="20"/>
                <w:szCs w:val="20"/>
              </w:rPr>
              <w:t xml:space="preserve">          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(подпись)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842B38">
              <w:rPr>
                <w:rFonts w:ascii="Times New Roman" w:eastAsia="Times New Roman" w:hAnsi="Times New Roman"/>
                <w:sz w:val="20"/>
                <w:szCs w:val="20"/>
              </w:rPr>
              <w:t>(расшифровка подписи)</w:t>
            </w:r>
          </w:p>
        </w:tc>
      </w:tr>
    </w:tbl>
    <w:p w:rsidR="00842B38" w:rsidRDefault="00842B38" w:rsidP="000C4AED">
      <w:pPr>
        <w:tabs>
          <w:tab w:val="left" w:pos="9781"/>
        </w:tabs>
        <w:autoSpaceDE w:val="0"/>
        <w:spacing w:after="0" w:line="240" w:lineRule="auto"/>
        <w:rPr>
          <w:rFonts w:ascii="Times New Roman" w:hAnsi="Times New Roman"/>
          <w:b/>
        </w:rPr>
      </w:pPr>
    </w:p>
    <w:p w:rsidR="00842B38" w:rsidRDefault="00842B38">
      <w:pPr>
        <w:pageBreakBefore/>
        <w:tabs>
          <w:tab w:val="left" w:pos="9781"/>
        </w:tabs>
        <w:autoSpaceDE w:val="0"/>
        <w:spacing w:after="0" w:line="240" w:lineRule="auto"/>
        <w:jc w:val="right"/>
      </w:pPr>
      <w:r>
        <w:rPr>
          <w:rFonts w:ascii="Times New Roman" w:hAnsi="Times New Roman"/>
          <w:b/>
        </w:rPr>
        <w:lastRenderedPageBreak/>
        <w:t xml:space="preserve">Приложение № 1 </w:t>
      </w:r>
    </w:p>
    <w:p w:rsidR="00842B38" w:rsidRDefault="00842B38">
      <w:pPr>
        <w:spacing w:after="0" w:line="240" w:lineRule="auto"/>
        <w:ind w:left="5670"/>
        <w:jc w:val="right"/>
      </w:pPr>
      <w:r>
        <w:rPr>
          <w:rFonts w:ascii="Times New Roman" w:hAnsi="Times New Roman"/>
          <w:sz w:val="18"/>
          <w:szCs w:val="18"/>
        </w:rPr>
        <w:t>К договору №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 </w:t>
      </w:r>
      <w:r w:rsidR="00D029FB">
        <w:rPr>
          <w:rFonts w:ascii="Times New Roman" w:eastAsia="Times New Roman" w:hAnsi="Times New Roman"/>
          <w:b/>
          <w:bCs/>
          <w:sz w:val="20"/>
          <w:szCs w:val="20"/>
        </w:rPr>
        <w:t>${</w:t>
      </w:r>
      <w:r>
        <w:rPr>
          <w:rFonts w:ascii="Times New Roman" w:eastAsia="Times New Roman" w:hAnsi="Times New Roman"/>
          <w:b/>
          <w:bCs/>
          <w:sz w:val="20"/>
          <w:szCs w:val="20"/>
        </w:rPr>
        <w:t>NomerDog</w:t>
      </w:r>
      <w:r w:rsidR="00D029FB" w:rsidRPr="00D029FB">
        <w:rPr>
          <w:rFonts w:ascii="Times New Roman" w:eastAsia="Times New Roman" w:hAnsi="Times New Roman"/>
          <w:b/>
          <w:bCs/>
          <w:sz w:val="20"/>
          <w:szCs w:val="20"/>
        </w:rPr>
        <w:t>}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оказание платных медицинских услуг от </w:t>
      </w:r>
      <w:r>
        <w:rPr>
          <w:rFonts w:ascii="Times New Roman" w:eastAsia="Times New Roman" w:hAnsi="Times New Roman"/>
          <w:sz w:val="18"/>
          <w:szCs w:val="18"/>
        </w:rPr>
        <w:t>«</w:t>
      </w:r>
      <w:r w:rsidR="00D029FB">
        <w:rPr>
          <w:rFonts w:ascii="Times New Roman" w:eastAsia="Times New Roman" w:hAnsi="Times New Roman"/>
          <w:sz w:val="18"/>
          <w:szCs w:val="18"/>
        </w:rPr>
        <w:t>${</w:t>
      </w:r>
      <w:r>
        <w:rPr>
          <w:rFonts w:ascii="Times New Roman" w:eastAsia="Times New Roman" w:hAnsi="Times New Roman"/>
          <w:sz w:val="18"/>
          <w:szCs w:val="18"/>
        </w:rPr>
        <w:t>DayDog</w:t>
      </w:r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>
        <w:rPr>
          <w:rFonts w:ascii="Times New Roman" w:eastAsia="Times New Roman" w:hAnsi="Times New Roman"/>
          <w:sz w:val="18"/>
          <w:szCs w:val="18"/>
        </w:rPr>
        <w:t xml:space="preserve">» </w:t>
      </w:r>
      <w:r w:rsidR="00D029FB">
        <w:rPr>
          <w:rFonts w:ascii="Times New Roman" w:eastAsia="Times New Roman" w:hAnsi="Times New Roman"/>
          <w:sz w:val="18"/>
          <w:szCs w:val="18"/>
        </w:rPr>
        <w:t>${</w:t>
      </w:r>
      <w:r>
        <w:rPr>
          <w:rFonts w:ascii="Times New Roman" w:eastAsia="Times New Roman" w:hAnsi="Times New Roman"/>
          <w:sz w:val="18"/>
          <w:szCs w:val="18"/>
        </w:rPr>
        <w:t>MesDog</w:t>
      </w:r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>
        <w:rPr>
          <w:rFonts w:ascii="Times New Roman" w:eastAsia="Times New Roman" w:hAnsi="Times New Roman"/>
          <w:sz w:val="18"/>
          <w:szCs w:val="18"/>
        </w:rPr>
        <w:t xml:space="preserve"> </w:t>
      </w:r>
      <w:r w:rsidR="00D029FB">
        <w:rPr>
          <w:rFonts w:ascii="Times New Roman" w:eastAsia="Times New Roman" w:hAnsi="Times New Roman"/>
          <w:sz w:val="18"/>
          <w:szCs w:val="18"/>
        </w:rPr>
        <w:t>${</w:t>
      </w:r>
      <w:r>
        <w:rPr>
          <w:rFonts w:ascii="Times New Roman" w:eastAsia="Times New Roman" w:hAnsi="Times New Roman"/>
          <w:sz w:val="18"/>
          <w:szCs w:val="18"/>
        </w:rPr>
        <w:t>GodDog</w:t>
      </w:r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>
        <w:rPr>
          <w:rFonts w:ascii="Times New Roman" w:eastAsia="Times New Roman" w:hAnsi="Times New Roman"/>
          <w:sz w:val="18"/>
          <w:szCs w:val="18"/>
        </w:rPr>
        <w:t xml:space="preserve"> г.</w:t>
      </w:r>
    </w:p>
    <w:p w:rsidR="00842B38" w:rsidRDefault="00842B38">
      <w:pPr>
        <w:spacing w:after="0" w:line="240" w:lineRule="auto"/>
        <w:jc w:val="center"/>
      </w:pPr>
      <w:r>
        <w:rPr>
          <w:rFonts w:ascii="Times New Roman" w:hAnsi="Times New Roman"/>
          <w:b/>
          <w:sz w:val="20"/>
          <w:szCs w:val="20"/>
        </w:rPr>
        <w:t>Информированное добровольное согласие</w:t>
      </w:r>
    </w:p>
    <w:p w:rsidR="00842B38" w:rsidRDefault="00842B38">
      <w:pPr>
        <w:spacing w:after="0" w:line="240" w:lineRule="auto"/>
        <w:jc w:val="center"/>
      </w:pPr>
      <w:r>
        <w:rPr>
          <w:rFonts w:ascii="Times New Roman" w:hAnsi="Times New Roman"/>
          <w:b/>
          <w:sz w:val="20"/>
          <w:szCs w:val="20"/>
        </w:rPr>
        <w:t>на выполнение медицинского вмешательства (обследования и лечения)</w:t>
      </w:r>
    </w:p>
    <w:p w:rsidR="00842B38" w:rsidRDefault="00842B38">
      <w:pPr>
        <w:spacing w:after="0" w:line="240" w:lineRule="auto"/>
        <w:ind w:firstLine="284"/>
        <w:jc w:val="both"/>
      </w:pPr>
      <w:r>
        <w:rPr>
          <w:rFonts w:ascii="Times New Roman" w:hAnsi="Times New Roman"/>
          <w:sz w:val="19"/>
          <w:szCs w:val="19"/>
        </w:rPr>
        <w:tab/>
      </w:r>
    </w:p>
    <w:p w:rsidR="00842B38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Я, </w:t>
      </w:r>
      <w:r w:rsidR="00670B04" w:rsidRPr="00670B04">
        <w:rPr>
          <w:rFonts w:ascii="Times New Roman" w:hAnsi="Times New Roman"/>
          <w:sz w:val="18"/>
          <w:szCs w:val="18"/>
        </w:rPr>
        <w:t xml:space="preserve"> </w:t>
      </w:r>
      <w:r w:rsidR="00670B04" w:rsidRPr="00670B04">
        <w:rPr>
          <w:rFonts w:ascii="Times New Roman" w:eastAsia="Times New Roman" w:hAnsi="Times New Roman"/>
          <w:b/>
          <w:sz w:val="18"/>
          <w:szCs w:val="18"/>
          <w:u w:val="single"/>
        </w:rPr>
        <w:t xml:space="preserve">  ${fioPokupatelya}</w:t>
      </w:r>
      <w:r>
        <w:rPr>
          <w:rFonts w:ascii="Times New Roman" w:eastAsia="Times New Roman" w:hAnsi="Times New Roman"/>
          <w:b/>
          <w:sz w:val="18"/>
          <w:szCs w:val="18"/>
          <w:u w:val="single"/>
        </w:rPr>
        <w:t xml:space="preserve">  </w:t>
      </w:r>
      <w:r>
        <w:rPr>
          <w:rFonts w:ascii="Times New Roman" w:hAnsi="Times New Roman"/>
          <w:sz w:val="18"/>
          <w:szCs w:val="18"/>
        </w:rPr>
        <w:t xml:space="preserve">, в рамках договора на оказание платных медицинских услуг №  </w:t>
      </w:r>
      <w:r w:rsidR="00D029FB">
        <w:rPr>
          <w:rFonts w:ascii="Times New Roman" w:eastAsia="Times New Roman" w:hAnsi="Times New Roman"/>
          <w:b/>
          <w:bCs/>
          <w:sz w:val="20"/>
          <w:szCs w:val="20"/>
        </w:rPr>
        <w:t>${</w:t>
      </w:r>
      <w:r>
        <w:rPr>
          <w:rFonts w:ascii="Times New Roman" w:eastAsia="Times New Roman" w:hAnsi="Times New Roman"/>
          <w:b/>
          <w:bCs/>
          <w:sz w:val="20"/>
          <w:szCs w:val="20"/>
        </w:rPr>
        <w:t>NomerDog</w:t>
      </w:r>
      <w:r w:rsidR="00D029FB" w:rsidRPr="00D029FB">
        <w:rPr>
          <w:rFonts w:ascii="Times New Roman" w:eastAsia="Times New Roman" w:hAnsi="Times New Roman"/>
          <w:b/>
          <w:bCs/>
          <w:sz w:val="20"/>
          <w:szCs w:val="20"/>
        </w:rPr>
        <w:t>}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от </w:t>
      </w:r>
      <w:r>
        <w:rPr>
          <w:rFonts w:ascii="Times New Roman" w:eastAsia="Times New Roman" w:hAnsi="Times New Roman"/>
          <w:sz w:val="18"/>
          <w:szCs w:val="18"/>
        </w:rPr>
        <w:t>«</w:t>
      </w:r>
      <w:r w:rsidR="00D029FB">
        <w:rPr>
          <w:rFonts w:ascii="Times New Roman" w:eastAsia="Times New Roman" w:hAnsi="Times New Roman"/>
          <w:sz w:val="18"/>
          <w:szCs w:val="18"/>
        </w:rPr>
        <w:t>${</w:t>
      </w:r>
      <w:r>
        <w:rPr>
          <w:rFonts w:ascii="Times New Roman" w:eastAsia="Times New Roman" w:hAnsi="Times New Roman"/>
          <w:sz w:val="18"/>
          <w:szCs w:val="18"/>
        </w:rPr>
        <w:t>DayDog</w:t>
      </w:r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>
        <w:rPr>
          <w:rFonts w:ascii="Times New Roman" w:eastAsia="Times New Roman" w:hAnsi="Times New Roman"/>
          <w:sz w:val="18"/>
          <w:szCs w:val="18"/>
        </w:rPr>
        <w:t xml:space="preserve">» </w:t>
      </w:r>
      <w:r w:rsidR="00D029FB">
        <w:rPr>
          <w:rFonts w:ascii="Times New Roman" w:eastAsia="Times New Roman" w:hAnsi="Times New Roman"/>
          <w:sz w:val="18"/>
          <w:szCs w:val="18"/>
        </w:rPr>
        <w:t>${</w:t>
      </w:r>
      <w:r>
        <w:rPr>
          <w:rFonts w:ascii="Times New Roman" w:eastAsia="Times New Roman" w:hAnsi="Times New Roman"/>
          <w:sz w:val="18"/>
          <w:szCs w:val="18"/>
        </w:rPr>
        <w:t>MesDog</w:t>
      </w:r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>
        <w:rPr>
          <w:rFonts w:ascii="Times New Roman" w:eastAsia="Times New Roman" w:hAnsi="Times New Roman"/>
          <w:sz w:val="18"/>
          <w:szCs w:val="18"/>
        </w:rPr>
        <w:t xml:space="preserve"> </w:t>
      </w:r>
      <w:r w:rsidR="00D029FB">
        <w:rPr>
          <w:rFonts w:ascii="Times New Roman" w:eastAsia="Times New Roman" w:hAnsi="Times New Roman"/>
          <w:sz w:val="18"/>
          <w:szCs w:val="18"/>
        </w:rPr>
        <w:t>${</w:t>
      </w:r>
      <w:r>
        <w:rPr>
          <w:rFonts w:ascii="Times New Roman" w:eastAsia="Times New Roman" w:hAnsi="Times New Roman"/>
          <w:sz w:val="18"/>
          <w:szCs w:val="18"/>
        </w:rPr>
        <w:t>GodDog</w:t>
      </w:r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>
        <w:rPr>
          <w:rFonts w:ascii="Times New Roman" w:eastAsia="Times New Roman" w:hAnsi="Times New Roman"/>
          <w:sz w:val="18"/>
          <w:szCs w:val="18"/>
        </w:rPr>
        <w:t xml:space="preserve"> г.</w:t>
      </w:r>
      <w:r>
        <w:rPr>
          <w:rFonts w:ascii="Times New Roman" w:hAnsi="Times New Roman"/>
          <w:sz w:val="18"/>
          <w:szCs w:val="18"/>
        </w:rPr>
        <w:t xml:space="preserve">, желаю получить платные медицинские услуги (далее по тексту – Услуги) </w:t>
      </w:r>
      <w:r w:rsidR="00B83B76">
        <w:rPr>
          <w:rFonts w:ascii="Times New Roman" w:hAnsi="Times New Roman"/>
          <w:sz w:val="18"/>
          <w:szCs w:val="18"/>
        </w:rPr>
        <w:t>в ООО «Инфинити</w:t>
      </w:r>
      <w:r>
        <w:rPr>
          <w:rFonts w:ascii="Times New Roman" w:hAnsi="Times New Roman"/>
          <w:sz w:val="18"/>
          <w:szCs w:val="18"/>
        </w:rPr>
        <w:t xml:space="preserve">»), далее по тексту – Исполнитель), при этом мне разъяснено и мною осознано следующее: </w:t>
      </w:r>
    </w:p>
    <w:p w:rsidR="00842B38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>Я даю 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утвержденный приказом Министерства здравоохранения и социального развития Российской Федерации от 23 апреля 2012 г. № 390н (зарегистрирован Министерством юстиции Российской Федерации 5 мая 2012 г. № 24082) (далее — Перечень), для получения первичной медико-санитарной помощ</w:t>
      </w:r>
      <w:r w:rsidR="00B83B76">
        <w:rPr>
          <w:rFonts w:ascii="Times New Roman" w:hAnsi="Times New Roman"/>
          <w:sz w:val="18"/>
          <w:szCs w:val="18"/>
        </w:rPr>
        <w:t>и  в ООО «Инфинити</w:t>
      </w:r>
      <w:r>
        <w:rPr>
          <w:rFonts w:ascii="Times New Roman" w:hAnsi="Times New Roman"/>
          <w:sz w:val="18"/>
          <w:szCs w:val="18"/>
        </w:rPr>
        <w:t xml:space="preserve">». </w:t>
      </w:r>
    </w:p>
    <w:p w:rsidR="00842B38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>Я выражаю добровольность в получении Услуг и даю свое согласие на их получение, и осознаю, что мне могут оказать аналогичные медицинские услуги в других медицинских учреждениях и на других условиях. Исполнителем в доступной для меня форме мне разъяснены цели, методы оказания Услуг,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Услуг. Мне разъяснено, что я имею право отказаться от медицинского вмешательства.</w:t>
      </w:r>
    </w:p>
    <w:p w:rsidR="00842B38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Я подтверждаю, что поставил (-а) в известность </w:t>
      </w:r>
      <w:r>
        <w:rPr>
          <w:rFonts w:ascii="Times New Roman" w:hAnsi="Times New Roman"/>
          <w:b/>
          <w:sz w:val="18"/>
          <w:szCs w:val="18"/>
        </w:rPr>
        <w:t>Исполнителя</w:t>
      </w:r>
      <w:r>
        <w:rPr>
          <w:rFonts w:ascii="Times New Roman" w:hAnsi="Times New Roman"/>
          <w:sz w:val="18"/>
          <w:szCs w:val="18"/>
        </w:rPr>
        <w:t xml:space="preserve"> (медицинского работника, предоставляющего </w:t>
      </w:r>
      <w:r>
        <w:rPr>
          <w:rFonts w:ascii="Times New Roman" w:hAnsi="Times New Roman"/>
          <w:b/>
          <w:sz w:val="18"/>
          <w:szCs w:val="18"/>
        </w:rPr>
        <w:t>Услугу</w:t>
      </w:r>
      <w:r>
        <w:rPr>
          <w:rFonts w:ascii="Times New Roman" w:hAnsi="Times New Roman"/>
          <w:sz w:val="18"/>
          <w:szCs w:val="18"/>
        </w:rPr>
        <w:t>) обо всех проблемах, связанных с моим здоровьем, в том числе об аллергических реакциях и/или проявлениях индивидуальной непереносимости лекарственных препаратов, обо всех перенесенных мною и известных мне травмах, операциях, заболеваниях, об экологических и производственных факторах физической, химической и биологической природы, воздействующих на меня в процессе жизнедеятельности.</w:t>
      </w:r>
    </w:p>
    <w:p w:rsidR="00842B38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Я согласен (-на) с тем, что используемые методы и технологии медицинской помощи не могут полностью исключить вероятность возникновения побочных эффектов и осложнений, обусловленных биологическими особенностями организма, и в случае, когда </w:t>
      </w:r>
      <w:r>
        <w:rPr>
          <w:rFonts w:ascii="Times New Roman" w:hAnsi="Times New Roman"/>
          <w:b/>
          <w:sz w:val="18"/>
          <w:szCs w:val="18"/>
        </w:rPr>
        <w:t>Услуга</w:t>
      </w:r>
      <w:r>
        <w:rPr>
          <w:rFonts w:ascii="Times New Roman" w:hAnsi="Times New Roman"/>
          <w:sz w:val="18"/>
          <w:szCs w:val="18"/>
        </w:rPr>
        <w:t xml:space="preserve"> оказана с соблюдением всех необходимых требований, </w:t>
      </w:r>
      <w:r>
        <w:rPr>
          <w:rFonts w:ascii="Times New Roman" w:hAnsi="Times New Roman"/>
          <w:b/>
          <w:sz w:val="18"/>
          <w:szCs w:val="18"/>
        </w:rPr>
        <w:t>Исполнитель</w:t>
      </w:r>
      <w:r>
        <w:rPr>
          <w:rFonts w:ascii="Times New Roman" w:hAnsi="Times New Roman"/>
          <w:sz w:val="18"/>
          <w:szCs w:val="18"/>
        </w:rPr>
        <w:t xml:space="preserve"> не несет ответственности за их возникновение.</w:t>
      </w:r>
    </w:p>
    <w:p w:rsidR="00842B38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Я доверяю </w:t>
      </w:r>
      <w:r>
        <w:rPr>
          <w:rFonts w:ascii="Times New Roman" w:hAnsi="Times New Roman"/>
          <w:b/>
          <w:sz w:val="18"/>
          <w:szCs w:val="18"/>
        </w:rPr>
        <w:t>Исполнителю</w:t>
      </w:r>
      <w:r>
        <w:rPr>
          <w:rFonts w:ascii="Times New Roman" w:hAnsi="Times New Roman"/>
          <w:sz w:val="18"/>
          <w:szCs w:val="18"/>
        </w:rPr>
        <w:t xml:space="preserve"> (медицинскому работнику, предоставляющему </w:t>
      </w:r>
      <w:r>
        <w:rPr>
          <w:rFonts w:ascii="Times New Roman" w:hAnsi="Times New Roman"/>
          <w:b/>
          <w:sz w:val="18"/>
          <w:szCs w:val="18"/>
        </w:rPr>
        <w:t>Услугу</w:t>
      </w:r>
      <w:r>
        <w:rPr>
          <w:rFonts w:ascii="Times New Roman" w:hAnsi="Times New Roman"/>
          <w:sz w:val="18"/>
          <w:szCs w:val="18"/>
        </w:rPr>
        <w:t>) выполнять все необходимые медицинские действия и процедуры, в соответствии с состоянием моего здоровья. Я осознаю и понимаю, что для получения лучших результатов л</w:t>
      </w:r>
      <w:r w:rsidR="00482396">
        <w:rPr>
          <w:rFonts w:ascii="Times New Roman" w:hAnsi="Times New Roman"/>
          <w:sz w:val="18"/>
          <w:szCs w:val="18"/>
        </w:rPr>
        <w:t>ечения я должен</w:t>
      </w:r>
      <w:r>
        <w:rPr>
          <w:rFonts w:ascii="Times New Roman" w:hAnsi="Times New Roman"/>
          <w:sz w:val="18"/>
          <w:szCs w:val="18"/>
        </w:rPr>
        <w:t xml:space="preserve">(-на) исполнять все назначения, рекомендации и советы </w:t>
      </w:r>
      <w:r>
        <w:rPr>
          <w:rFonts w:ascii="Times New Roman" w:hAnsi="Times New Roman"/>
          <w:b/>
          <w:sz w:val="18"/>
          <w:szCs w:val="18"/>
        </w:rPr>
        <w:t>Исполнителя</w:t>
      </w:r>
      <w:r>
        <w:rPr>
          <w:rFonts w:ascii="Times New Roman" w:hAnsi="Times New Roman"/>
          <w:sz w:val="18"/>
          <w:szCs w:val="18"/>
        </w:rPr>
        <w:t xml:space="preserve"> (медицинского работника, предоставляющего </w:t>
      </w:r>
      <w:r>
        <w:rPr>
          <w:rFonts w:ascii="Times New Roman" w:hAnsi="Times New Roman"/>
          <w:b/>
          <w:sz w:val="18"/>
          <w:szCs w:val="18"/>
        </w:rPr>
        <w:t>Услугу</w:t>
      </w:r>
      <w:r>
        <w:rPr>
          <w:rFonts w:ascii="Times New Roman" w:hAnsi="Times New Roman"/>
          <w:sz w:val="18"/>
          <w:szCs w:val="18"/>
        </w:rPr>
        <w:t xml:space="preserve">). Я также понимаю, что несоблюдение и/или неточное соблюдение указаний (рекомендаций) </w:t>
      </w:r>
      <w:r>
        <w:rPr>
          <w:rFonts w:ascii="Times New Roman" w:hAnsi="Times New Roman"/>
          <w:b/>
          <w:sz w:val="18"/>
          <w:szCs w:val="18"/>
        </w:rPr>
        <w:t>Исполнителя</w:t>
      </w:r>
      <w:r>
        <w:rPr>
          <w:rFonts w:ascii="Times New Roman" w:hAnsi="Times New Roman"/>
          <w:sz w:val="18"/>
          <w:szCs w:val="18"/>
        </w:rPr>
        <w:t xml:space="preserve"> (медицинского работника, оказывающего </w:t>
      </w:r>
      <w:r>
        <w:rPr>
          <w:rFonts w:ascii="Times New Roman" w:hAnsi="Times New Roman"/>
          <w:b/>
          <w:sz w:val="18"/>
          <w:szCs w:val="18"/>
        </w:rPr>
        <w:t>Услугу</w:t>
      </w:r>
      <w:r>
        <w:rPr>
          <w:rFonts w:ascii="Times New Roman" w:hAnsi="Times New Roman"/>
          <w:sz w:val="18"/>
          <w:szCs w:val="18"/>
        </w:rPr>
        <w:t xml:space="preserve">), в том числе назначенного режима лечения, могут снизить качество предоставляемой </w:t>
      </w:r>
      <w:r>
        <w:rPr>
          <w:rFonts w:ascii="Times New Roman" w:hAnsi="Times New Roman"/>
          <w:b/>
          <w:sz w:val="18"/>
          <w:szCs w:val="18"/>
        </w:rPr>
        <w:t>Услуги</w:t>
      </w:r>
      <w:r>
        <w:rPr>
          <w:rFonts w:ascii="Times New Roman" w:hAnsi="Times New Roman"/>
          <w:sz w:val="18"/>
          <w:szCs w:val="18"/>
        </w:rPr>
        <w:t xml:space="preserve">, повлечь за собой невозможность ее завершения в срок или отрицательно сказаться на моем здоровье. </w:t>
      </w:r>
    </w:p>
    <w:p w:rsidR="00842B38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Виды выбранных мною </w:t>
      </w:r>
      <w:r>
        <w:rPr>
          <w:rFonts w:ascii="Times New Roman" w:hAnsi="Times New Roman"/>
          <w:b/>
          <w:sz w:val="18"/>
          <w:szCs w:val="18"/>
        </w:rPr>
        <w:t>Услуг</w:t>
      </w:r>
      <w:r>
        <w:rPr>
          <w:rFonts w:ascii="Times New Roman" w:hAnsi="Times New Roman"/>
          <w:sz w:val="18"/>
          <w:szCs w:val="18"/>
        </w:rPr>
        <w:t xml:space="preserve"> согласованы с лечащим врачом (представителем </w:t>
      </w:r>
      <w:r>
        <w:rPr>
          <w:rFonts w:ascii="Times New Roman" w:hAnsi="Times New Roman"/>
          <w:b/>
          <w:sz w:val="18"/>
          <w:szCs w:val="18"/>
        </w:rPr>
        <w:t>Исполнителя</w:t>
      </w:r>
      <w:r>
        <w:rPr>
          <w:rFonts w:ascii="Times New Roman" w:hAnsi="Times New Roman"/>
          <w:sz w:val="18"/>
          <w:szCs w:val="18"/>
        </w:rPr>
        <w:t xml:space="preserve">, оказывающим </w:t>
      </w:r>
      <w:r>
        <w:rPr>
          <w:rFonts w:ascii="Times New Roman" w:hAnsi="Times New Roman"/>
          <w:b/>
          <w:sz w:val="18"/>
          <w:szCs w:val="18"/>
        </w:rPr>
        <w:t>Услугу</w:t>
      </w:r>
      <w:r>
        <w:rPr>
          <w:rFonts w:ascii="Times New Roman" w:hAnsi="Times New Roman"/>
          <w:sz w:val="18"/>
          <w:szCs w:val="18"/>
        </w:rPr>
        <w:t>), и я даю свое согласие на их полную оплату.</w:t>
      </w:r>
    </w:p>
    <w:p w:rsidR="00842B38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Я подтверждаю, что даю свое согласие и разрешение на обработку </w:t>
      </w:r>
      <w:r>
        <w:rPr>
          <w:rFonts w:ascii="Times New Roman" w:hAnsi="Times New Roman"/>
          <w:b/>
          <w:sz w:val="18"/>
          <w:szCs w:val="18"/>
        </w:rPr>
        <w:t>Исполнителем</w:t>
      </w:r>
      <w:r>
        <w:rPr>
          <w:rFonts w:ascii="Times New Roman" w:hAnsi="Times New Roman"/>
          <w:sz w:val="18"/>
          <w:szCs w:val="18"/>
        </w:rPr>
        <w:t xml:space="preserve"> моих персональных данных, ставших ему известными при подписании Договора на оказание платных медицинских услуг и выполнении всех обязательств по нему. К разрешенным способам обработки моих персональных данных относятся: сбор, систематизация, накопление, хранение, уточнение, использование, распространение, обезличивание, передача третьим лицам, уничтожение. Данные способы обработки моих персональных данных я разрешаю в целях выбора и проведения наилучшего и эффективного курса лечения (оказания </w:t>
      </w:r>
      <w:r>
        <w:rPr>
          <w:rFonts w:ascii="Times New Roman" w:hAnsi="Times New Roman"/>
          <w:b/>
          <w:sz w:val="18"/>
          <w:szCs w:val="18"/>
        </w:rPr>
        <w:t>Услуг</w:t>
      </w:r>
      <w:r>
        <w:rPr>
          <w:rFonts w:ascii="Times New Roman" w:hAnsi="Times New Roman"/>
          <w:sz w:val="18"/>
          <w:szCs w:val="18"/>
        </w:rPr>
        <w:t xml:space="preserve">), в целях, связанных с возможностью предоставления информации о товарах и услугах </w:t>
      </w:r>
      <w:r>
        <w:rPr>
          <w:rFonts w:ascii="Times New Roman" w:hAnsi="Times New Roman"/>
          <w:b/>
          <w:sz w:val="18"/>
          <w:szCs w:val="18"/>
        </w:rPr>
        <w:t>Исполнителя</w:t>
      </w:r>
      <w:r>
        <w:rPr>
          <w:rFonts w:ascii="Times New Roman" w:hAnsi="Times New Roman"/>
          <w:sz w:val="18"/>
          <w:szCs w:val="18"/>
        </w:rPr>
        <w:t xml:space="preserve">, а также в целях проведения маркетинговых исследований, сбора и обработки статистической информации посредством внесения их в электронную базу данных. Иные виды обработки и разглашения моих персональных данных должны осуществляться только с моего письменного согласия. Согласие на обработку персональных данных в соответствии с указанными выше условиями предоставлено </w:t>
      </w:r>
      <w:r>
        <w:rPr>
          <w:rFonts w:ascii="Times New Roman" w:hAnsi="Times New Roman"/>
          <w:b/>
          <w:sz w:val="18"/>
          <w:szCs w:val="18"/>
        </w:rPr>
        <w:t>Исполнителю</w:t>
      </w:r>
      <w:r>
        <w:rPr>
          <w:rFonts w:ascii="Times New Roman" w:hAnsi="Times New Roman"/>
          <w:sz w:val="18"/>
          <w:szCs w:val="18"/>
        </w:rPr>
        <w:t xml:space="preserve"> на 5 (пять) лет, если оно не будет отозвано в соответствии со статьей 9 Федерального закона «О персональных данных» от 27.07.2006 г. № 152-ФЗ. Порядок отзыва согласия на обработку персональных данных мне известен.</w:t>
      </w:r>
    </w:p>
    <w:p w:rsidR="00842B38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Своей подписью я удостоверяю, что текст моего добровольного информированного согласия мною прочитан, мне понятно назначение данного документа. Я согласен (-на) со всеми пунктами настоящего документа, разъяснения </w:t>
      </w:r>
      <w:r>
        <w:rPr>
          <w:rFonts w:ascii="Times New Roman" w:hAnsi="Times New Roman"/>
          <w:b/>
          <w:sz w:val="18"/>
          <w:szCs w:val="18"/>
        </w:rPr>
        <w:t>Исполнителя</w:t>
      </w:r>
      <w:r>
        <w:rPr>
          <w:rFonts w:ascii="Times New Roman" w:hAnsi="Times New Roman"/>
          <w:sz w:val="18"/>
          <w:szCs w:val="18"/>
        </w:rPr>
        <w:t xml:space="preserve"> мне понятны и меня удовлетворяют. </w:t>
      </w:r>
    </w:p>
    <w:p w:rsidR="00842B38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>В доступной для меня форме мне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помощи. Мне разъяснено, что я имею право отказаться от одного или нескольких видов медицинских вмешательств, включенных в Перечень, или потребовать его (их) прекращения, за исключением случаев, предусмотренных частью 9 статьи 20 Федерального закона от 21 ноября 2011 г. № 323-ФЗ «Об основах охраны здоровья граждан в Российской Федерации» (Собрание законодательства Российской Федерации, 2011, № 48, ст. 6724; 2012, № 26, ст. 3442, 3446).</w:t>
      </w:r>
    </w:p>
    <w:p w:rsidR="00842B38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>Сведения о выбранных мною лицах, которым в соответствии с пунктом 5 части 5 статьи 19 Федерального закона от 21 ноября 2011 г. № 323-ФЗ «Об основах охраны здоровья граждан в Российской Федерации» может быть передана информация о состоянии моего здоровья.</w:t>
      </w:r>
    </w:p>
    <w:p w:rsidR="00842B38" w:rsidRPr="00D029FB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>Настоящее добровольное информированное согласие подписано мною после предварительной беседы и является Приложением №1 к Договору на оказание платных медицинских услуг №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="00D029FB">
        <w:rPr>
          <w:rFonts w:ascii="Times New Roman" w:eastAsia="Times New Roman" w:hAnsi="Times New Roman"/>
          <w:b/>
          <w:bCs/>
          <w:sz w:val="20"/>
          <w:szCs w:val="20"/>
        </w:rPr>
        <w:t>${</w:t>
      </w:r>
      <w:r>
        <w:rPr>
          <w:rFonts w:ascii="Times New Roman" w:eastAsia="Times New Roman" w:hAnsi="Times New Roman"/>
          <w:b/>
          <w:bCs/>
          <w:sz w:val="20"/>
          <w:szCs w:val="20"/>
        </w:rPr>
        <w:t>NomerDog</w:t>
      </w:r>
      <w:r w:rsidR="00D029FB" w:rsidRPr="00D029FB">
        <w:rPr>
          <w:rFonts w:ascii="Times New Roman" w:eastAsia="Times New Roman" w:hAnsi="Times New Roman"/>
          <w:b/>
          <w:bCs/>
          <w:sz w:val="20"/>
          <w:szCs w:val="20"/>
        </w:rPr>
        <w:t>}</w:t>
      </w:r>
    </w:p>
    <w:p w:rsidR="00842B38" w:rsidRDefault="00842B38">
      <w:pPr>
        <w:tabs>
          <w:tab w:val="left" w:pos="9781"/>
        </w:tabs>
        <w:autoSpaceDE w:val="0"/>
        <w:snapToGrid w:val="0"/>
        <w:spacing w:after="0" w:line="360" w:lineRule="auto"/>
        <w:rPr>
          <w:rFonts w:ascii="Times New Roman" w:eastAsia="Times New Roman" w:hAnsi="Times New Roman"/>
          <w:sz w:val="18"/>
          <w:szCs w:val="18"/>
        </w:rPr>
      </w:pPr>
    </w:p>
    <w:p w:rsidR="00842B38" w:rsidRDefault="00842B38">
      <w:pPr>
        <w:tabs>
          <w:tab w:val="left" w:pos="9781"/>
        </w:tabs>
        <w:autoSpaceDE w:val="0"/>
        <w:snapToGrid w:val="0"/>
        <w:spacing w:after="0" w:line="360" w:lineRule="auto"/>
      </w:pPr>
      <w:r>
        <w:rPr>
          <w:rFonts w:ascii="Times New Roman" w:eastAsia="Times New Roman" w:hAnsi="Times New Roman"/>
          <w:b/>
          <w:sz w:val="20"/>
          <w:szCs w:val="20"/>
          <w:u w:val="single"/>
        </w:rPr>
        <w:t xml:space="preserve">   </w:t>
      </w:r>
      <w:r>
        <w:rPr>
          <w:rFonts w:ascii="Times New Roman" w:hAnsi="Times New Roman"/>
          <w:b/>
          <w:sz w:val="20"/>
          <w:szCs w:val="20"/>
          <w:u w:val="single"/>
        </w:rPr>
        <w:t>__________________________________________</w:t>
      </w:r>
      <w:r>
        <w:rPr>
          <w:rFonts w:ascii="Times New Roman" w:eastAsia="Times New Roman" w:hAnsi="Times New Roman"/>
          <w:b/>
          <w:sz w:val="18"/>
          <w:szCs w:val="18"/>
          <w:u w:val="single"/>
        </w:rPr>
        <w:t xml:space="preserve"> / </w:t>
      </w:r>
      <w:r w:rsidR="00670B04" w:rsidRPr="00670B04">
        <w:rPr>
          <w:rFonts w:ascii="Times New Roman" w:eastAsia="Times New Roman" w:hAnsi="Times New Roman"/>
          <w:b/>
          <w:sz w:val="18"/>
          <w:szCs w:val="18"/>
          <w:u w:val="single"/>
        </w:rPr>
        <w:t>${fioPokupatelya}</w:t>
      </w:r>
      <w:r>
        <w:rPr>
          <w:rFonts w:ascii="Times New Roman" w:eastAsia="Times New Roman" w:hAnsi="Times New Roman"/>
          <w:b/>
          <w:sz w:val="18"/>
          <w:szCs w:val="18"/>
          <w:u w:val="single"/>
        </w:rPr>
        <w:t xml:space="preserve">       </w:t>
      </w:r>
    </w:p>
    <w:p w:rsidR="00842B38" w:rsidRDefault="00842B38">
      <w:pPr>
        <w:tabs>
          <w:tab w:val="left" w:pos="9781"/>
        </w:tabs>
        <w:autoSpaceDE w:val="0"/>
        <w:snapToGrid w:val="0"/>
        <w:spacing w:after="0" w:line="360" w:lineRule="auto"/>
      </w:pPr>
      <w:r>
        <w:rPr>
          <w:rFonts w:ascii="Times New Roman" w:eastAsia="Times New Roman" w:hAnsi="Times New Roman"/>
          <w:sz w:val="16"/>
          <w:szCs w:val="16"/>
        </w:rPr>
        <w:t xml:space="preserve">                                      </w:t>
      </w:r>
      <w:r>
        <w:rPr>
          <w:rFonts w:ascii="Times New Roman" w:hAnsi="Times New Roman"/>
          <w:sz w:val="16"/>
          <w:szCs w:val="16"/>
        </w:rPr>
        <w:t>(подпись)                                                         (расшифровка подписи)</w:t>
      </w:r>
    </w:p>
    <w:p w:rsidR="00842B38" w:rsidRPr="00D029FB" w:rsidRDefault="00842B38">
      <w:pPr>
        <w:tabs>
          <w:tab w:val="left" w:pos="9781"/>
        </w:tabs>
        <w:autoSpaceDE w:val="0"/>
        <w:snapToGrid w:val="0"/>
        <w:spacing w:after="0" w:line="360" w:lineRule="auto"/>
      </w:pPr>
      <w:r>
        <w:rPr>
          <w:rFonts w:ascii="Times New Roman" w:eastAsia="Times New Roman" w:hAnsi="Times New Roman"/>
          <w:sz w:val="18"/>
          <w:szCs w:val="18"/>
        </w:rPr>
        <w:t>Дата рождения</w:t>
      </w:r>
      <w:r>
        <w:rPr>
          <w:rFonts w:ascii="Times New Roman" w:eastAsia="Times New Roman" w:hAnsi="Times New Roman"/>
          <w:sz w:val="20"/>
          <w:szCs w:val="20"/>
        </w:rPr>
        <w:t xml:space="preserve">: </w:t>
      </w:r>
      <w:r w:rsidR="00D029FB"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</w:rPr>
        <w:t>chislo1</w:t>
      </w:r>
      <w:r w:rsidR="00D029FB" w:rsidRPr="00D029FB">
        <w:rPr>
          <w:rFonts w:ascii="Times New Roman" w:eastAsia="Times New Roman" w:hAnsi="Times New Roman"/>
          <w:sz w:val="20"/>
          <w:szCs w:val="20"/>
        </w:rPr>
        <w:t>}</w:t>
      </w:r>
      <w:r>
        <w:rPr>
          <w:rFonts w:ascii="Times New Roman" w:eastAsia="Times New Roman" w:hAnsi="Times New Roman"/>
          <w:sz w:val="20"/>
          <w:szCs w:val="20"/>
        </w:rPr>
        <w:t>.</w:t>
      </w:r>
      <w:r w:rsidR="00D029FB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</w:rPr>
        <w:t>mes1</w:t>
      </w:r>
      <w:r w:rsidR="00D029FB" w:rsidRPr="00D029FB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</w:rPr>
        <w:t>.</w:t>
      </w:r>
      <w:r w:rsidR="00D029FB"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</w:rPr>
        <w:t>god1</w:t>
      </w:r>
      <w:r w:rsidR="00D029FB" w:rsidRPr="00D029FB">
        <w:rPr>
          <w:rFonts w:ascii="Times New Roman" w:eastAsia="Times New Roman" w:hAnsi="Times New Roman"/>
          <w:sz w:val="20"/>
          <w:szCs w:val="20"/>
        </w:rPr>
        <w:t>}</w:t>
      </w:r>
      <w:r>
        <w:rPr>
          <w:rFonts w:ascii="Times New Roman" w:eastAsia="Times New Roman" w:hAnsi="Times New Roman"/>
          <w:sz w:val="20"/>
          <w:szCs w:val="20"/>
        </w:rPr>
        <w:t xml:space="preserve"> Паспорт </w:t>
      </w:r>
      <w:r w:rsidR="00D029FB"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</w:rPr>
        <w:t>seriya</w:t>
      </w:r>
      <w:r w:rsidR="00D029FB" w:rsidRPr="00D029FB">
        <w:rPr>
          <w:rFonts w:ascii="Times New Roman" w:eastAsia="Times New Roman" w:hAnsi="Times New Roman"/>
          <w:sz w:val="20"/>
          <w:szCs w:val="20"/>
        </w:rPr>
        <w:t>}</w:t>
      </w:r>
      <w:r>
        <w:rPr>
          <w:rFonts w:ascii="Times New Roman" w:eastAsia="Times New Roman" w:hAnsi="Times New Roman"/>
          <w:sz w:val="20"/>
          <w:szCs w:val="20"/>
        </w:rPr>
        <w:t xml:space="preserve">  № </w:t>
      </w:r>
      <w:r w:rsidR="00D029FB"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</w:rPr>
        <w:t>Nomer</w:t>
      </w:r>
      <w:r w:rsidR="00D029FB" w:rsidRPr="00D029FB">
        <w:rPr>
          <w:rFonts w:ascii="Times New Roman" w:eastAsia="Times New Roman" w:hAnsi="Times New Roman"/>
          <w:sz w:val="20"/>
          <w:szCs w:val="20"/>
        </w:rPr>
        <w:t>}</w:t>
      </w:r>
      <w:r>
        <w:rPr>
          <w:rFonts w:ascii="Times New Roman" w:eastAsia="Times New Roman" w:hAnsi="Times New Roman"/>
          <w:sz w:val="20"/>
          <w:szCs w:val="20"/>
        </w:rPr>
        <w:t xml:space="preserve">   телефон: </w:t>
      </w:r>
      <w:r w:rsidR="00D029FB"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</w:rPr>
        <w:t>telefon</w:t>
      </w:r>
      <w:r w:rsidR="00D029FB" w:rsidRPr="00D029FB">
        <w:rPr>
          <w:rFonts w:ascii="Times New Roman" w:eastAsia="Times New Roman" w:hAnsi="Times New Roman"/>
          <w:sz w:val="20"/>
          <w:szCs w:val="20"/>
        </w:rPr>
        <w:t>}</w:t>
      </w:r>
    </w:p>
    <w:p w:rsidR="00842B38" w:rsidRDefault="00842B38">
      <w:pPr>
        <w:tabs>
          <w:tab w:val="left" w:pos="10065"/>
        </w:tabs>
        <w:autoSpaceDE w:val="0"/>
        <w:snapToGrid w:val="0"/>
        <w:spacing w:line="360" w:lineRule="auto"/>
        <w:jc w:val="both"/>
      </w:pPr>
      <w:r>
        <w:rPr>
          <w:rFonts w:ascii="Times New Roman" w:hAnsi="Times New Roman"/>
          <w:sz w:val="19"/>
          <w:szCs w:val="19"/>
        </w:rPr>
        <w:t>Настоящее добровольное информированное согласие составлено в соответствии с ФЗ «Об основах охраны здоровья граждан Российской Федерации» от 21.11.2011 г. № 323.</w:t>
      </w:r>
    </w:p>
    <w:p w:rsidR="00842B38" w:rsidRDefault="00842B38">
      <w:pPr>
        <w:pageBreakBefore/>
        <w:tabs>
          <w:tab w:val="left" w:pos="9781"/>
        </w:tabs>
        <w:autoSpaceDE w:val="0"/>
        <w:spacing w:after="0" w:line="240" w:lineRule="auto"/>
        <w:jc w:val="right"/>
      </w:pPr>
      <w:r>
        <w:rPr>
          <w:rFonts w:ascii="Times New Roman" w:hAnsi="Times New Roman"/>
          <w:b/>
        </w:rPr>
        <w:lastRenderedPageBreak/>
        <w:t xml:space="preserve">Приложение № 2 </w:t>
      </w:r>
    </w:p>
    <w:p w:rsidR="00842B38" w:rsidRDefault="00842B38">
      <w:pPr>
        <w:spacing w:after="0" w:line="240" w:lineRule="auto"/>
        <w:ind w:left="7088"/>
        <w:jc w:val="right"/>
      </w:pPr>
      <w:r>
        <w:rPr>
          <w:rFonts w:ascii="Times New Roman" w:hAnsi="Times New Roman"/>
          <w:sz w:val="18"/>
          <w:szCs w:val="18"/>
        </w:rPr>
        <w:t>К договору №</w:t>
      </w:r>
      <w:bookmarkStart w:id="0" w:name="OLE_LINK3"/>
      <w:bookmarkStart w:id="1" w:name="OLE_LINK2"/>
      <w:bookmarkStart w:id="2" w:name="OLE_LINK1"/>
      <w:r>
        <w:rPr>
          <w:rFonts w:ascii="Times New Roman" w:hAnsi="Times New Roman"/>
          <w:sz w:val="18"/>
          <w:szCs w:val="18"/>
        </w:rPr>
        <w:t xml:space="preserve"> </w:t>
      </w:r>
      <w:r w:rsidR="00D029FB">
        <w:rPr>
          <w:rFonts w:ascii="Times New Roman" w:eastAsia="Times New Roman" w:hAnsi="Times New Roman"/>
          <w:b/>
          <w:bCs/>
          <w:sz w:val="20"/>
          <w:szCs w:val="20"/>
        </w:rPr>
        <w:t>${</w:t>
      </w:r>
      <w:r>
        <w:rPr>
          <w:rFonts w:ascii="Times New Roman" w:eastAsia="Times New Roman" w:hAnsi="Times New Roman"/>
          <w:b/>
          <w:bCs/>
          <w:sz w:val="20"/>
          <w:szCs w:val="20"/>
        </w:rPr>
        <w:t>NomerDog</w:t>
      </w:r>
      <w:r w:rsidR="00D029FB" w:rsidRPr="00D029FB">
        <w:rPr>
          <w:rFonts w:ascii="Times New Roman" w:eastAsia="Times New Roman" w:hAnsi="Times New Roman"/>
          <w:b/>
          <w:bCs/>
          <w:sz w:val="20"/>
          <w:szCs w:val="20"/>
        </w:rPr>
        <w:t>}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bookmarkEnd w:id="0"/>
      <w:bookmarkEnd w:id="1"/>
      <w:bookmarkEnd w:id="2"/>
      <w:r w:rsidR="000C4AED">
        <w:rPr>
          <w:rFonts w:ascii="Times New Roman" w:hAnsi="Times New Roman"/>
          <w:sz w:val="18"/>
          <w:szCs w:val="18"/>
        </w:rPr>
        <w:t>на</w:t>
      </w:r>
      <w:r w:rsidR="000C4AED" w:rsidRPr="000C4AED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оказание платных медицинских услуг</w:t>
      </w:r>
    </w:p>
    <w:p w:rsidR="00842B38" w:rsidRPr="00D029FB" w:rsidRDefault="00842B38">
      <w:pPr>
        <w:spacing w:after="0" w:line="240" w:lineRule="auto"/>
        <w:ind w:left="6372" w:firstLine="708"/>
        <w:jc w:val="right"/>
      </w:pPr>
      <w:r>
        <w:rPr>
          <w:rFonts w:ascii="Times New Roman" w:hAnsi="Times New Roman"/>
          <w:sz w:val="18"/>
          <w:szCs w:val="18"/>
        </w:rPr>
        <w:t>от</w:t>
      </w:r>
      <w:r w:rsidRPr="00D029FB">
        <w:rPr>
          <w:rFonts w:ascii="Times New Roman" w:hAnsi="Times New Roman"/>
          <w:sz w:val="18"/>
          <w:szCs w:val="18"/>
        </w:rPr>
        <w:t xml:space="preserve"> </w:t>
      </w:r>
      <w:r w:rsidRPr="00D029FB">
        <w:rPr>
          <w:rFonts w:ascii="Times New Roman" w:eastAsia="Times New Roman" w:hAnsi="Times New Roman"/>
          <w:sz w:val="18"/>
          <w:szCs w:val="18"/>
        </w:rPr>
        <w:t>«</w:t>
      </w:r>
      <w:r w:rsidR="00D029FB" w:rsidRPr="00D029FB">
        <w:rPr>
          <w:rFonts w:ascii="Times New Roman" w:eastAsia="Times New Roman" w:hAnsi="Times New Roman"/>
          <w:sz w:val="18"/>
          <w:szCs w:val="18"/>
        </w:rPr>
        <w:t>${</w:t>
      </w:r>
      <w:proofErr w:type="spellStart"/>
      <w:r>
        <w:rPr>
          <w:rFonts w:ascii="Times New Roman" w:eastAsia="Times New Roman" w:hAnsi="Times New Roman"/>
          <w:sz w:val="18"/>
          <w:szCs w:val="18"/>
          <w:lang w:val="en-US"/>
        </w:rPr>
        <w:t>DayDog</w:t>
      </w:r>
      <w:proofErr w:type="spellEnd"/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 w:rsidRPr="00D029FB">
        <w:rPr>
          <w:rFonts w:ascii="Times New Roman" w:eastAsia="Times New Roman" w:hAnsi="Times New Roman"/>
          <w:sz w:val="18"/>
          <w:szCs w:val="18"/>
        </w:rPr>
        <w:t xml:space="preserve">» </w:t>
      </w:r>
      <w:r w:rsidR="00D029FB" w:rsidRPr="00D029FB">
        <w:rPr>
          <w:rFonts w:ascii="Times New Roman" w:eastAsia="Times New Roman" w:hAnsi="Times New Roman"/>
          <w:sz w:val="18"/>
          <w:szCs w:val="18"/>
        </w:rPr>
        <w:t>${</w:t>
      </w:r>
      <w:proofErr w:type="spellStart"/>
      <w:r>
        <w:rPr>
          <w:rFonts w:ascii="Times New Roman" w:eastAsia="Times New Roman" w:hAnsi="Times New Roman"/>
          <w:sz w:val="18"/>
          <w:szCs w:val="18"/>
          <w:lang w:val="en-US"/>
        </w:rPr>
        <w:t>MesDog</w:t>
      </w:r>
      <w:proofErr w:type="spellEnd"/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 w:rsidRPr="00D029FB">
        <w:rPr>
          <w:rFonts w:ascii="Times New Roman" w:eastAsia="Times New Roman" w:hAnsi="Times New Roman"/>
          <w:sz w:val="18"/>
          <w:szCs w:val="18"/>
        </w:rPr>
        <w:t xml:space="preserve"> </w:t>
      </w:r>
      <w:r w:rsidR="00D029FB" w:rsidRPr="00D029FB">
        <w:rPr>
          <w:rFonts w:ascii="Times New Roman" w:eastAsia="Times New Roman" w:hAnsi="Times New Roman"/>
          <w:sz w:val="18"/>
          <w:szCs w:val="18"/>
        </w:rPr>
        <w:t>${</w:t>
      </w:r>
      <w:proofErr w:type="spellStart"/>
      <w:r>
        <w:rPr>
          <w:rFonts w:ascii="Times New Roman" w:eastAsia="Times New Roman" w:hAnsi="Times New Roman"/>
          <w:sz w:val="18"/>
          <w:szCs w:val="18"/>
          <w:lang w:val="en-US"/>
        </w:rPr>
        <w:t>GodDog</w:t>
      </w:r>
      <w:proofErr w:type="spellEnd"/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>
        <w:rPr>
          <w:rFonts w:ascii="Times New Roman" w:eastAsia="Times New Roman" w:hAnsi="Times New Roman"/>
          <w:sz w:val="18"/>
          <w:szCs w:val="18"/>
        </w:rPr>
        <w:t>г</w:t>
      </w:r>
      <w:r w:rsidRPr="00D029FB">
        <w:rPr>
          <w:rFonts w:ascii="Times New Roman" w:eastAsia="Times New Roman" w:hAnsi="Times New Roman"/>
          <w:sz w:val="18"/>
          <w:szCs w:val="18"/>
        </w:rPr>
        <w:t>.</w:t>
      </w:r>
    </w:p>
    <w:p w:rsidR="00842B38" w:rsidRDefault="00842B38" w:rsidP="000C4AED">
      <w:pPr>
        <w:spacing w:after="0" w:line="240" w:lineRule="auto"/>
        <w:jc w:val="center"/>
      </w:pPr>
      <w:r>
        <w:rPr>
          <w:rFonts w:ascii="Times New Roman" w:hAnsi="Times New Roman"/>
          <w:b/>
          <w:sz w:val="28"/>
          <w:szCs w:val="28"/>
        </w:rPr>
        <w:t>АБОНЕМЕНТ</w:t>
      </w:r>
    </w:p>
    <w:p w:rsidR="00842B38" w:rsidRDefault="00842B38">
      <w:pPr>
        <w:spacing w:after="0" w:line="240" w:lineRule="auto"/>
        <w:jc w:val="center"/>
      </w:pPr>
      <w:r>
        <w:rPr>
          <w:rFonts w:ascii="Times New Roman" w:hAnsi="Times New Roman"/>
          <w:b/>
          <w:sz w:val="20"/>
          <w:szCs w:val="20"/>
        </w:rPr>
        <w:t>на получение платных медицинских услуг</w:t>
      </w:r>
    </w:p>
    <w:p w:rsidR="00842B38" w:rsidRDefault="00842B38">
      <w:pPr>
        <w:pStyle w:val="ListParagraph"/>
        <w:numPr>
          <w:ilvl w:val="1"/>
          <w:numId w:val="2"/>
        </w:numPr>
        <w:spacing w:after="0" w:line="240" w:lineRule="auto"/>
        <w:ind w:left="709" w:hanging="436"/>
        <w:jc w:val="both"/>
      </w:pPr>
      <w:r>
        <w:rPr>
          <w:rFonts w:ascii="Times New Roman" w:hAnsi="Times New Roman"/>
          <w:sz w:val="19"/>
          <w:szCs w:val="19"/>
        </w:rPr>
        <w:t xml:space="preserve">В соответствии с договором № </w:t>
      </w:r>
      <w:r w:rsidR="00D029FB">
        <w:rPr>
          <w:rFonts w:ascii="Times New Roman" w:eastAsia="Times New Roman" w:hAnsi="Times New Roman"/>
          <w:b/>
          <w:bCs/>
          <w:sz w:val="20"/>
          <w:szCs w:val="20"/>
        </w:rPr>
        <w:t>${</w:t>
      </w:r>
      <w:r>
        <w:rPr>
          <w:rFonts w:ascii="Times New Roman" w:eastAsia="Times New Roman" w:hAnsi="Times New Roman"/>
          <w:b/>
          <w:bCs/>
          <w:sz w:val="20"/>
          <w:szCs w:val="20"/>
        </w:rPr>
        <w:t>NomerDog</w:t>
      </w:r>
      <w:r w:rsidR="00D029FB" w:rsidRPr="00D029FB">
        <w:rPr>
          <w:rFonts w:ascii="Times New Roman" w:eastAsia="Times New Roman" w:hAnsi="Times New Roman"/>
          <w:b/>
          <w:bCs/>
          <w:sz w:val="20"/>
          <w:szCs w:val="20"/>
        </w:rPr>
        <w:t>}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sz w:val="19"/>
          <w:szCs w:val="19"/>
        </w:rPr>
        <w:t xml:space="preserve">на оказание платных медицинских услуг от </w:t>
      </w:r>
      <w:r>
        <w:rPr>
          <w:rFonts w:ascii="Times New Roman" w:eastAsia="Times New Roman" w:hAnsi="Times New Roman"/>
          <w:sz w:val="18"/>
          <w:szCs w:val="18"/>
        </w:rPr>
        <w:t>«</w:t>
      </w:r>
      <w:r w:rsidR="00D029FB">
        <w:rPr>
          <w:rFonts w:ascii="Times New Roman" w:eastAsia="Times New Roman" w:hAnsi="Times New Roman"/>
          <w:sz w:val="18"/>
          <w:szCs w:val="18"/>
        </w:rPr>
        <w:t>${</w:t>
      </w:r>
      <w:proofErr w:type="spellStart"/>
      <w:r>
        <w:rPr>
          <w:rFonts w:ascii="Times New Roman" w:eastAsia="Times New Roman" w:hAnsi="Times New Roman"/>
          <w:sz w:val="18"/>
          <w:szCs w:val="18"/>
          <w:lang w:val="en-US"/>
        </w:rPr>
        <w:t>DayDog</w:t>
      </w:r>
      <w:proofErr w:type="spellEnd"/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>
        <w:rPr>
          <w:rFonts w:ascii="Times New Roman" w:eastAsia="Times New Roman" w:hAnsi="Times New Roman"/>
          <w:sz w:val="18"/>
          <w:szCs w:val="18"/>
        </w:rPr>
        <w:t xml:space="preserve">» </w:t>
      </w:r>
      <w:r w:rsidR="00D029FB">
        <w:rPr>
          <w:rFonts w:ascii="Times New Roman" w:eastAsia="Times New Roman" w:hAnsi="Times New Roman"/>
          <w:sz w:val="18"/>
          <w:szCs w:val="18"/>
        </w:rPr>
        <w:t>${</w:t>
      </w:r>
      <w:proofErr w:type="spellStart"/>
      <w:r>
        <w:rPr>
          <w:rFonts w:ascii="Times New Roman" w:eastAsia="Times New Roman" w:hAnsi="Times New Roman"/>
          <w:sz w:val="18"/>
          <w:szCs w:val="18"/>
          <w:lang w:val="en-US"/>
        </w:rPr>
        <w:t>MesDog</w:t>
      </w:r>
      <w:proofErr w:type="spellEnd"/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>
        <w:rPr>
          <w:rFonts w:ascii="Times New Roman" w:eastAsia="Times New Roman" w:hAnsi="Times New Roman"/>
          <w:sz w:val="18"/>
          <w:szCs w:val="18"/>
        </w:rPr>
        <w:t xml:space="preserve"> </w:t>
      </w:r>
      <w:r w:rsidR="00D029FB">
        <w:rPr>
          <w:rFonts w:ascii="Times New Roman" w:eastAsia="Times New Roman" w:hAnsi="Times New Roman"/>
          <w:sz w:val="18"/>
          <w:szCs w:val="18"/>
        </w:rPr>
        <w:t>${</w:t>
      </w:r>
      <w:proofErr w:type="spellStart"/>
      <w:r>
        <w:rPr>
          <w:rFonts w:ascii="Times New Roman" w:eastAsia="Times New Roman" w:hAnsi="Times New Roman"/>
          <w:sz w:val="18"/>
          <w:szCs w:val="18"/>
          <w:lang w:val="en-US"/>
        </w:rPr>
        <w:t>GodDog</w:t>
      </w:r>
      <w:proofErr w:type="spellEnd"/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>
        <w:rPr>
          <w:rFonts w:ascii="Times New Roman" w:eastAsia="Times New Roman" w:hAnsi="Times New Roman"/>
          <w:sz w:val="18"/>
          <w:szCs w:val="18"/>
        </w:rPr>
        <w:t xml:space="preserve">г. </w:t>
      </w:r>
      <w:r>
        <w:rPr>
          <w:rFonts w:ascii="Times New Roman" w:hAnsi="Times New Roman"/>
          <w:b/>
          <w:sz w:val="19"/>
          <w:szCs w:val="19"/>
        </w:rPr>
        <w:t>Исполнитель</w:t>
      </w:r>
      <w:r>
        <w:rPr>
          <w:rFonts w:ascii="Times New Roman" w:hAnsi="Times New Roman"/>
          <w:sz w:val="19"/>
          <w:szCs w:val="19"/>
        </w:rPr>
        <w:t xml:space="preserve"> обязуется оказать </w:t>
      </w:r>
      <w:r>
        <w:rPr>
          <w:rFonts w:ascii="Times New Roman" w:hAnsi="Times New Roman"/>
          <w:b/>
          <w:sz w:val="19"/>
          <w:szCs w:val="19"/>
        </w:rPr>
        <w:t>Пациенту</w:t>
      </w:r>
      <w:r>
        <w:rPr>
          <w:rFonts w:ascii="Times New Roman" w:hAnsi="Times New Roman"/>
          <w:sz w:val="19"/>
          <w:szCs w:val="19"/>
        </w:rPr>
        <w:t xml:space="preserve"> следующие </w:t>
      </w:r>
      <w:r>
        <w:rPr>
          <w:rFonts w:ascii="Times New Roman" w:hAnsi="Times New Roman"/>
          <w:b/>
          <w:sz w:val="19"/>
          <w:szCs w:val="19"/>
        </w:rPr>
        <w:t>Услуги</w:t>
      </w:r>
      <w:r>
        <w:rPr>
          <w:rFonts w:ascii="Times New Roman" w:hAnsi="Times New Roman"/>
          <w:sz w:val="19"/>
          <w:szCs w:val="19"/>
        </w:rPr>
        <w:t>:</w:t>
      </w:r>
    </w:p>
    <w:p w:rsidR="00842B38" w:rsidRDefault="00842B38">
      <w:pPr>
        <w:pStyle w:val="ListParagraph"/>
        <w:spacing w:after="0" w:line="240" w:lineRule="auto"/>
        <w:ind w:left="709"/>
        <w:jc w:val="both"/>
        <w:rPr>
          <w:rFonts w:ascii="Times New Roman" w:hAnsi="Times New Roman"/>
          <w:sz w:val="19"/>
          <w:szCs w:val="19"/>
        </w:rPr>
      </w:pPr>
    </w:p>
    <w:tbl>
      <w:tblPr>
        <w:tblW w:w="10311" w:type="dxa"/>
        <w:jc w:val="center"/>
        <w:tblLayout w:type="fixed"/>
        <w:tblLook w:val="0000" w:firstRow="0" w:lastRow="0" w:firstColumn="0" w:lastColumn="0" w:noHBand="0" w:noVBand="0"/>
      </w:tblPr>
      <w:tblGrid>
        <w:gridCol w:w="577"/>
        <w:gridCol w:w="4962"/>
        <w:gridCol w:w="992"/>
        <w:gridCol w:w="1984"/>
        <w:gridCol w:w="1796"/>
      </w:tblGrid>
      <w:tr w:rsidR="00842B38" w:rsidTr="0071645B">
        <w:trPr>
          <w:trHeight w:val="710"/>
          <w:jc w:val="center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2B38" w:rsidRPr="00D93F00" w:rsidRDefault="00842B38" w:rsidP="00A65D1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№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2B38" w:rsidRPr="00D93F00" w:rsidRDefault="00842B38" w:rsidP="00A65D1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НАИМЕНОВАНИЕ УСЛУГИ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2B38" w:rsidRPr="00D93F00" w:rsidRDefault="00842B38" w:rsidP="00D93F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КОЛ</w:t>
            </w:r>
            <w:r w:rsidR="00D93F00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-</w:t>
            </w: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ВО ШТ.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2B38" w:rsidRPr="00D93F00" w:rsidRDefault="00842B38" w:rsidP="00A65D1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РОЗНИЧНАЯ ЦЕНА ЗА 1 ПРОЦЕДУРУ РУБЛЕЙ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B38" w:rsidRPr="00D93F00" w:rsidRDefault="00842B38" w:rsidP="00A65D1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СТОИМОСТЬ РУБЛЕЙ</w:t>
            </w:r>
          </w:p>
        </w:tc>
      </w:tr>
      <w:tr w:rsidR="00842B38" w:rsidTr="0071645B">
        <w:trPr>
          <w:trHeight w:val="371"/>
          <w:jc w:val="center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2B38" w:rsidRPr="00D93F00" w:rsidRDefault="00D029FB" w:rsidP="009F0E6A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r w:rsidR="00842B38" w:rsidRPr="00D93F00">
              <w:rPr>
                <w:rFonts w:ascii="Times New Roman" w:hAnsi="Times New Roman"/>
                <w:b/>
                <w:sz w:val="18"/>
                <w:szCs w:val="18"/>
              </w:rPr>
              <w:t>rn</w:t>
            </w:r>
            <w:r w:rsidRPr="00D93F00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2B38" w:rsidRPr="00D93F00" w:rsidRDefault="00D029FB" w:rsidP="00A65D12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r w:rsidR="00842B38" w:rsidRPr="00D93F00">
              <w:rPr>
                <w:rFonts w:ascii="Times New Roman" w:hAnsi="Times New Roman"/>
                <w:b/>
                <w:sz w:val="18"/>
                <w:szCs w:val="18"/>
              </w:rPr>
              <w:t>servicename</w:t>
            </w:r>
            <w:r w:rsidRPr="00D93F00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2B38" w:rsidRPr="00D93F00" w:rsidRDefault="00D029FB" w:rsidP="00A65D12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r w:rsidR="00842B38" w:rsidRPr="00D93F00">
              <w:rPr>
                <w:rFonts w:ascii="Times New Roman" w:hAnsi="Times New Roman"/>
                <w:b/>
                <w:sz w:val="18"/>
                <w:szCs w:val="18"/>
              </w:rPr>
              <w:t>servicebumber</w:t>
            </w:r>
            <w:r w:rsidRPr="00D93F00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2B38" w:rsidRPr="00D93F00" w:rsidRDefault="00D029FB" w:rsidP="005C60B4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r w:rsidR="00842B38" w:rsidRPr="00D93F00">
              <w:rPr>
                <w:rFonts w:ascii="Times New Roman" w:hAnsi="Times New Roman"/>
                <w:b/>
                <w:sz w:val="18"/>
                <w:szCs w:val="18"/>
              </w:rPr>
              <w:t>serviceprice</w:t>
            </w:r>
            <w:r w:rsidRPr="00D93F00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B38" w:rsidRPr="00D93F00" w:rsidRDefault="00D029FB" w:rsidP="005C60B4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r w:rsidR="00842B38" w:rsidRPr="00D93F00">
              <w:rPr>
                <w:rFonts w:ascii="Times New Roman" w:hAnsi="Times New Roman"/>
                <w:b/>
                <w:sz w:val="18"/>
                <w:szCs w:val="18"/>
              </w:rPr>
              <w:t>servicesumm</w:t>
            </w:r>
            <w:r w:rsidRPr="00D93F00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</w:tc>
      </w:tr>
      <w:tr w:rsidR="00D93F00" w:rsidTr="0071645B">
        <w:trPr>
          <w:trHeight w:val="241"/>
          <w:jc w:val="center"/>
        </w:trPr>
        <w:tc>
          <w:tcPr>
            <w:tcW w:w="85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00" w:rsidRPr="00D93F00" w:rsidRDefault="00D93F00" w:rsidP="003607C1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D93F00">
              <w:rPr>
                <w:rFonts w:ascii="Times New Roman" w:hAnsi="Times New Roman"/>
                <w:b/>
                <w:i/>
                <w:sz w:val="18"/>
                <w:szCs w:val="18"/>
              </w:rPr>
              <w:t>ИТОГО: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3F00" w:rsidRPr="00D93F00" w:rsidRDefault="00D93F00" w:rsidP="005C60B4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${SummaItog</w:t>
            </w:r>
            <w:r w:rsidRPr="00D93F00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</w:tc>
      </w:tr>
      <w:tr w:rsidR="00D93F00" w:rsidTr="0071645B">
        <w:trPr>
          <w:trHeight w:val="210"/>
          <w:jc w:val="center"/>
        </w:trPr>
        <w:tc>
          <w:tcPr>
            <w:tcW w:w="85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00" w:rsidRPr="00300CDB" w:rsidRDefault="00300CDB" w:rsidP="003607C1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sz w:val="18"/>
                <w:szCs w:val="18"/>
                <w:lang w:val="en-US"/>
              </w:rPr>
              <w:t>summwithdiscounttext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sz w:val="18"/>
                <w:szCs w:val="18"/>
                <w:lang w:val="en-US"/>
              </w:rPr>
              <w:t>}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3F00" w:rsidRPr="00D93F00" w:rsidRDefault="00D93F00" w:rsidP="005C60B4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bookmarkStart w:id="3" w:name="_GoBack"/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ProcentSummaKredit</w:t>
            </w:r>
            <w:bookmarkEnd w:id="3"/>
            <w:r w:rsidRPr="00D93F00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</w:tc>
      </w:tr>
    </w:tbl>
    <w:p w:rsidR="00842B38" w:rsidRDefault="00842B38">
      <w:pPr>
        <w:spacing w:after="0" w:line="240" w:lineRule="auto"/>
        <w:jc w:val="both"/>
        <w:rPr>
          <w:rFonts w:ascii="Times New Roman" w:hAnsi="Times New Roman"/>
          <w:sz w:val="19"/>
          <w:szCs w:val="19"/>
        </w:rPr>
      </w:pPr>
    </w:p>
    <w:p w:rsidR="00842B38" w:rsidRDefault="00842B38">
      <w:pPr>
        <w:pStyle w:val="ListParagraph"/>
        <w:numPr>
          <w:ilvl w:val="1"/>
          <w:numId w:val="2"/>
        </w:numPr>
        <w:spacing w:line="240" w:lineRule="auto"/>
        <w:ind w:left="567"/>
      </w:pPr>
      <w:r>
        <w:rPr>
          <w:rFonts w:ascii="Times New Roman" w:eastAsia="Times New Roman" w:hAnsi="Times New Roman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 xml:space="preserve">Все указанные выше </w:t>
      </w:r>
      <w:r>
        <w:rPr>
          <w:rFonts w:ascii="Times New Roman" w:hAnsi="Times New Roman"/>
          <w:b/>
          <w:sz w:val="19"/>
          <w:szCs w:val="19"/>
        </w:rPr>
        <w:t>Услуги</w:t>
      </w:r>
      <w:r>
        <w:rPr>
          <w:rFonts w:ascii="Times New Roman" w:hAnsi="Times New Roman"/>
          <w:sz w:val="19"/>
          <w:szCs w:val="19"/>
        </w:rPr>
        <w:t xml:space="preserve"> могут быть использованы </w:t>
      </w:r>
      <w:r>
        <w:rPr>
          <w:rFonts w:ascii="Times New Roman" w:hAnsi="Times New Roman"/>
          <w:b/>
          <w:sz w:val="19"/>
          <w:szCs w:val="19"/>
        </w:rPr>
        <w:t>Пациентом</w:t>
      </w:r>
      <w:r>
        <w:rPr>
          <w:rFonts w:ascii="Times New Roman" w:hAnsi="Times New Roman"/>
          <w:sz w:val="19"/>
          <w:szCs w:val="19"/>
        </w:rPr>
        <w:t xml:space="preserve"> до </w:t>
      </w:r>
      <w:r w:rsidR="00D029FB">
        <w:rPr>
          <w:rFonts w:ascii="Times New Roman" w:eastAsia="Times New Roman" w:hAnsi="Times New Roman"/>
          <w:sz w:val="18"/>
          <w:szCs w:val="18"/>
        </w:rPr>
        <w:t>${</w:t>
      </w:r>
      <w:r>
        <w:rPr>
          <w:rFonts w:ascii="Times New Roman" w:eastAsia="Times New Roman" w:hAnsi="Times New Roman"/>
          <w:sz w:val="18"/>
          <w:szCs w:val="18"/>
        </w:rPr>
        <w:t>procend</w:t>
      </w:r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>
        <w:rPr>
          <w:rFonts w:ascii="Times New Roman" w:eastAsia="Times New Roman" w:hAnsi="Times New Roman"/>
          <w:sz w:val="18"/>
          <w:szCs w:val="18"/>
        </w:rPr>
        <w:t>.</w:t>
      </w:r>
    </w:p>
    <w:p w:rsidR="00842B38" w:rsidRDefault="00842B38">
      <w:pPr>
        <w:pStyle w:val="ListParagraph"/>
        <w:numPr>
          <w:ilvl w:val="1"/>
          <w:numId w:val="2"/>
        </w:numPr>
        <w:spacing w:before="240" w:line="240" w:lineRule="auto"/>
        <w:ind w:left="567"/>
        <w:jc w:val="both"/>
      </w:pPr>
      <w:r>
        <w:rPr>
          <w:rFonts w:ascii="Times New Roman" w:hAnsi="Times New Roman"/>
          <w:sz w:val="19"/>
          <w:szCs w:val="19"/>
        </w:rPr>
        <w:t xml:space="preserve">До приобретения указанных выше </w:t>
      </w:r>
      <w:r>
        <w:rPr>
          <w:rFonts w:ascii="Times New Roman" w:hAnsi="Times New Roman"/>
          <w:b/>
          <w:sz w:val="19"/>
          <w:szCs w:val="19"/>
        </w:rPr>
        <w:t>Услуг</w:t>
      </w:r>
      <w:r>
        <w:rPr>
          <w:rFonts w:ascii="Times New Roman" w:hAnsi="Times New Roman"/>
          <w:sz w:val="19"/>
          <w:szCs w:val="19"/>
        </w:rPr>
        <w:t xml:space="preserve">, в соответствии с п.п. 1.3.1. и 1.3.2. вышеуказанного договора, </w:t>
      </w:r>
      <w:r>
        <w:rPr>
          <w:rFonts w:ascii="Times New Roman" w:hAnsi="Times New Roman"/>
          <w:b/>
          <w:sz w:val="19"/>
          <w:szCs w:val="19"/>
        </w:rPr>
        <w:t>Исполнитель</w:t>
      </w:r>
      <w:r>
        <w:rPr>
          <w:rFonts w:ascii="Times New Roman" w:hAnsi="Times New Roman"/>
          <w:sz w:val="19"/>
          <w:szCs w:val="19"/>
        </w:rPr>
        <w:t xml:space="preserve"> ознакомил </w:t>
      </w:r>
      <w:r>
        <w:rPr>
          <w:rFonts w:ascii="Times New Roman" w:hAnsi="Times New Roman"/>
          <w:b/>
          <w:sz w:val="19"/>
          <w:szCs w:val="19"/>
        </w:rPr>
        <w:t>Пациента</w:t>
      </w:r>
      <w:r>
        <w:rPr>
          <w:rFonts w:ascii="Times New Roman" w:hAnsi="Times New Roman"/>
          <w:sz w:val="19"/>
          <w:szCs w:val="19"/>
        </w:rPr>
        <w:t xml:space="preserve"> с «Правилами предоставления платных медицинских услуг» и действующим </w:t>
      </w:r>
      <w:r>
        <w:rPr>
          <w:rFonts w:ascii="Times New Roman" w:hAnsi="Times New Roman"/>
          <w:b/>
          <w:sz w:val="19"/>
          <w:szCs w:val="19"/>
        </w:rPr>
        <w:t>Прейскурантом</w:t>
      </w:r>
      <w:r>
        <w:rPr>
          <w:rFonts w:ascii="Times New Roman" w:hAnsi="Times New Roman"/>
          <w:sz w:val="19"/>
          <w:szCs w:val="19"/>
        </w:rPr>
        <w:t xml:space="preserve"> на </w:t>
      </w:r>
      <w:r>
        <w:rPr>
          <w:rFonts w:ascii="Times New Roman" w:hAnsi="Times New Roman"/>
          <w:b/>
          <w:sz w:val="19"/>
          <w:szCs w:val="19"/>
        </w:rPr>
        <w:t>Услуги</w:t>
      </w:r>
      <w:r>
        <w:rPr>
          <w:rFonts w:ascii="Times New Roman" w:hAnsi="Times New Roman"/>
          <w:sz w:val="19"/>
          <w:szCs w:val="19"/>
        </w:rPr>
        <w:t>.</w:t>
      </w:r>
    </w:p>
    <w:p w:rsidR="00842B38" w:rsidRDefault="00842B38">
      <w:pPr>
        <w:pStyle w:val="ListParagraph"/>
        <w:numPr>
          <w:ilvl w:val="1"/>
          <w:numId w:val="2"/>
        </w:numPr>
        <w:spacing w:before="240" w:line="240" w:lineRule="auto"/>
        <w:ind w:left="567"/>
        <w:jc w:val="both"/>
      </w:pPr>
      <w:r>
        <w:rPr>
          <w:rFonts w:ascii="Times New Roman" w:hAnsi="Times New Roman"/>
          <w:sz w:val="19"/>
          <w:szCs w:val="19"/>
        </w:rPr>
        <w:t xml:space="preserve">Во исполнение требований Закона РФ «О защите прав потребителей», в соответствии с п.1.3.3. вышеуказанного договора, </w:t>
      </w:r>
      <w:r>
        <w:rPr>
          <w:rFonts w:ascii="Times New Roman" w:hAnsi="Times New Roman"/>
          <w:b/>
          <w:sz w:val="19"/>
          <w:szCs w:val="19"/>
        </w:rPr>
        <w:t>Исполнитель</w:t>
      </w:r>
      <w:r>
        <w:rPr>
          <w:rFonts w:ascii="Times New Roman" w:hAnsi="Times New Roman"/>
          <w:sz w:val="19"/>
          <w:szCs w:val="19"/>
        </w:rPr>
        <w:t xml:space="preserve"> до подписания договора предоставил </w:t>
      </w:r>
      <w:r>
        <w:rPr>
          <w:rFonts w:ascii="Times New Roman" w:hAnsi="Times New Roman"/>
          <w:b/>
          <w:sz w:val="19"/>
          <w:szCs w:val="19"/>
        </w:rPr>
        <w:t>Пациенту</w:t>
      </w:r>
      <w:r>
        <w:rPr>
          <w:rFonts w:ascii="Times New Roman" w:hAnsi="Times New Roman"/>
          <w:sz w:val="19"/>
          <w:szCs w:val="19"/>
        </w:rPr>
        <w:t xml:space="preserve"> всю необходимую информацию об </w:t>
      </w:r>
      <w:r>
        <w:rPr>
          <w:rFonts w:ascii="Times New Roman" w:hAnsi="Times New Roman"/>
          <w:b/>
          <w:sz w:val="19"/>
          <w:szCs w:val="19"/>
        </w:rPr>
        <w:t>Исполнителе</w:t>
      </w:r>
      <w:r>
        <w:rPr>
          <w:rFonts w:ascii="Times New Roman" w:hAnsi="Times New Roman"/>
          <w:sz w:val="19"/>
          <w:szCs w:val="19"/>
        </w:rPr>
        <w:t xml:space="preserve">, оказываемых им </w:t>
      </w:r>
      <w:r>
        <w:rPr>
          <w:rFonts w:ascii="Times New Roman" w:hAnsi="Times New Roman"/>
          <w:b/>
          <w:sz w:val="19"/>
          <w:szCs w:val="19"/>
        </w:rPr>
        <w:t>Услугах</w:t>
      </w:r>
      <w:r>
        <w:rPr>
          <w:rFonts w:ascii="Times New Roman" w:hAnsi="Times New Roman"/>
          <w:sz w:val="19"/>
          <w:szCs w:val="19"/>
        </w:rPr>
        <w:t>, используемых при их оказании методах, медицинских препаратах и косметических средствах, квалификации его сотрудников, в установленном этим Законом объёме.</w:t>
      </w:r>
    </w:p>
    <w:p w:rsidR="00842B38" w:rsidRPr="0071645B" w:rsidRDefault="00842B38">
      <w:pPr>
        <w:pStyle w:val="ListParagraph"/>
        <w:numPr>
          <w:ilvl w:val="1"/>
          <w:numId w:val="2"/>
        </w:numPr>
        <w:spacing w:after="0" w:line="240" w:lineRule="auto"/>
        <w:ind w:left="567"/>
        <w:jc w:val="both"/>
      </w:pPr>
      <w:r>
        <w:rPr>
          <w:rFonts w:ascii="Times New Roman" w:hAnsi="Times New Roman"/>
          <w:b/>
          <w:sz w:val="19"/>
          <w:szCs w:val="19"/>
        </w:rPr>
        <w:t>Пациент</w:t>
      </w:r>
      <w:r>
        <w:rPr>
          <w:rFonts w:ascii="Times New Roman" w:hAnsi="Times New Roman"/>
          <w:sz w:val="19"/>
          <w:szCs w:val="19"/>
        </w:rPr>
        <w:t xml:space="preserve"> лично ознакомился со всей необходимой информацией об </w:t>
      </w:r>
      <w:r>
        <w:rPr>
          <w:rFonts w:ascii="Times New Roman" w:hAnsi="Times New Roman"/>
          <w:b/>
          <w:sz w:val="19"/>
          <w:szCs w:val="19"/>
        </w:rPr>
        <w:t>Исполнителе</w:t>
      </w:r>
      <w:r>
        <w:rPr>
          <w:rFonts w:ascii="Times New Roman" w:hAnsi="Times New Roman"/>
          <w:sz w:val="19"/>
          <w:szCs w:val="19"/>
        </w:rPr>
        <w:t xml:space="preserve"> и оказываемых им </w:t>
      </w:r>
      <w:r>
        <w:rPr>
          <w:rFonts w:ascii="Times New Roman" w:hAnsi="Times New Roman"/>
          <w:b/>
          <w:sz w:val="19"/>
          <w:szCs w:val="19"/>
        </w:rPr>
        <w:t>Услугах</w:t>
      </w:r>
      <w:r>
        <w:rPr>
          <w:rFonts w:ascii="Times New Roman" w:hAnsi="Times New Roman"/>
          <w:sz w:val="19"/>
          <w:szCs w:val="19"/>
        </w:rPr>
        <w:t xml:space="preserve">, представленной </w:t>
      </w:r>
      <w:r>
        <w:rPr>
          <w:rFonts w:ascii="Times New Roman" w:hAnsi="Times New Roman"/>
          <w:b/>
          <w:sz w:val="19"/>
          <w:szCs w:val="19"/>
        </w:rPr>
        <w:t>Исполнителем</w:t>
      </w:r>
      <w:r>
        <w:rPr>
          <w:rFonts w:ascii="Times New Roman" w:hAnsi="Times New Roman"/>
          <w:sz w:val="19"/>
          <w:szCs w:val="19"/>
        </w:rPr>
        <w:t xml:space="preserve"> в наглядной, доступной, устной и/или письменной форме, в объеме, предусмотренном требованиями Закона РФ «О защите прав потребителей».</w:t>
      </w:r>
    </w:p>
    <w:p w:rsidR="0071645B" w:rsidRPr="00300CDB" w:rsidRDefault="0071645B" w:rsidP="0071645B">
      <w:pPr>
        <w:spacing w:after="0" w:line="240" w:lineRule="auto"/>
        <w:jc w:val="center"/>
      </w:pPr>
    </w:p>
    <w:p w:rsidR="0071645B" w:rsidRDefault="0071645B" w:rsidP="0071645B">
      <w:pPr>
        <w:spacing w:after="0" w:line="240" w:lineRule="auto"/>
        <w:jc w:val="center"/>
        <w:rPr>
          <w:rFonts w:ascii="Times New Roman" w:hAnsi="Times New Roman"/>
          <w:sz w:val="19"/>
          <w:szCs w:val="19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103"/>
        <w:gridCol w:w="3832"/>
      </w:tblGrid>
      <w:tr w:rsidR="0071645B" w:rsidTr="0071645B">
        <w:trPr>
          <w:jc w:val="center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645B" w:rsidRDefault="0071645B" w:rsidP="00ED5F4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45B" w:rsidRDefault="0071645B" w:rsidP="00ED5F47">
            <w:pPr>
              <w:spacing w:after="0" w:line="240" w:lineRule="auto"/>
              <w:ind w:left="389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ПАЦИЕНТ</w:t>
            </w:r>
          </w:p>
        </w:tc>
      </w:tr>
      <w:tr w:rsidR="0071645B" w:rsidTr="0071645B">
        <w:trPr>
          <w:trHeight w:val="1256"/>
          <w:jc w:val="center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645B" w:rsidRDefault="0071645B" w:rsidP="00ED5F4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ООО «Инфинити»</w:t>
            </w:r>
          </w:p>
          <w:p w:rsidR="0071645B" w:rsidRDefault="0071645B" w:rsidP="00ED5F4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Юр. адрес: 196084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г. Спб, ул. Московский пр., дом 111, Литера А, пом. 2Н</w:t>
            </w:r>
          </w:p>
          <w:p w:rsidR="0071645B" w:rsidRDefault="0071645B" w:rsidP="00ED5F47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Факт. адрес: 196084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г. Спб, ул. Московский пр., дом 111, Литера А, пом. 2Н</w:t>
            </w:r>
          </w:p>
          <w:p w:rsidR="0071645B" w:rsidRDefault="0071645B" w:rsidP="00ED5F4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ИНН/КПП: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7810730632/781001001</w:t>
            </w:r>
          </w:p>
          <w:p w:rsidR="0071645B" w:rsidRDefault="0071645B" w:rsidP="00ED5F47">
            <w:pPr>
              <w:spacing w:after="0" w:line="24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1645B" w:rsidRDefault="0071645B" w:rsidP="00ED5F47">
            <w:pPr>
              <w:spacing w:after="0" w:line="240" w:lineRule="atLeast"/>
              <w:jc w:val="both"/>
            </w:pP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45B" w:rsidRDefault="0071645B" w:rsidP="00ED5F47">
            <w:pPr>
              <w:spacing w:after="0" w:line="240" w:lineRule="auto"/>
            </w:pPr>
            <w:r w:rsidRPr="00670B04">
              <w:rPr>
                <w:rFonts w:ascii="Times New Roman" w:hAnsi="Times New Roman"/>
                <w:szCs w:val="16"/>
              </w:rPr>
              <w:t>${fioPokupatelya}</w:t>
            </w:r>
            <w:r>
              <w:rPr>
                <w:rFonts w:ascii="Times New Roman" w:hAnsi="Times New Roman"/>
                <w:szCs w:val="16"/>
              </w:rPr>
              <w:t xml:space="preserve"> </w:t>
            </w:r>
          </w:p>
          <w:p w:rsidR="0071645B" w:rsidRDefault="0071645B" w:rsidP="00ED5F47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</w:pPr>
          </w:p>
          <w:p w:rsidR="0071645B" w:rsidRDefault="0071645B" w:rsidP="00ED5F47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</w:pPr>
          </w:p>
          <w:p w:rsidR="0071645B" w:rsidRDefault="0071645B" w:rsidP="00ED5F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</w:pPr>
          </w:p>
          <w:p w:rsidR="0071645B" w:rsidRDefault="0071645B" w:rsidP="00ED5F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</w:pPr>
          </w:p>
          <w:p w:rsidR="0071645B" w:rsidRDefault="0071645B" w:rsidP="00ED5F47">
            <w:pPr>
              <w:spacing w:after="0" w:line="240" w:lineRule="auto"/>
              <w:jc w:val="both"/>
            </w:pPr>
          </w:p>
        </w:tc>
      </w:tr>
      <w:tr w:rsidR="0071645B" w:rsidTr="0071645B">
        <w:trPr>
          <w:trHeight w:val="77"/>
          <w:jc w:val="center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5040" w:rsidRDefault="00DC5040" w:rsidP="00DC5040">
            <w:pPr>
              <w:spacing w:after="0" w:line="240" w:lineRule="atLeast"/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Генеральный директор ___________ /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Горшкова Р.Р.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/</w:t>
            </w:r>
          </w:p>
          <w:p w:rsidR="0071645B" w:rsidRDefault="00DC5040" w:rsidP="00DC5040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м.п.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5040" w:rsidRDefault="00DC5040" w:rsidP="00DC5040">
            <w:pPr>
              <w:tabs>
                <w:tab w:val="left" w:pos="9781"/>
              </w:tabs>
              <w:autoSpaceDE w:val="0"/>
              <w:snapToGrid w:val="0"/>
              <w:spacing w:after="0" w:line="360" w:lineRule="auto"/>
            </w:pPr>
            <w:bookmarkStart w:id="4" w:name="OLE_LINK6"/>
            <w:bookmarkStart w:id="5" w:name="OLE_LINK5"/>
            <w:bookmarkStart w:id="6" w:name="OLE_LINK4"/>
            <w:r>
              <w:rPr>
                <w:rFonts w:ascii="Times New Roman" w:hAnsi="Times New Roman"/>
                <w:b/>
                <w:sz w:val="20"/>
                <w:szCs w:val="20"/>
                <w:u w:val="single"/>
              </w:rPr>
              <w:t>______________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  <w:t xml:space="preserve"> / </w:t>
            </w:r>
            <w:r w:rsidRPr="00670B04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  <w:t>${fioPokupatelya</w:t>
            </w:r>
            <w:r w:rsidRPr="003607C1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  <w:t>2</w:t>
            </w:r>
            <w:r w:rsidRPr="00670B04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  <w:t>}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  <w:t xml:space="preserve">       </w:t>
            </w:r>
          </w:p>
          <w:p w:rsidR="0071645B" w:rsidRDefault="00DC5040" w:rsidP="00DC5040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b/>
                <w:sz w:val="19"/>
                <w:szCs w:val="19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         </w:t>
            </w:r>
            <w:r>
              <w:rPr>
                <w:rFonts w:ascii="Times New Roman" w:hAnsi="Times New Roman"/>
                <w:sz w:val="16"/>
                <w:szCs w:val="16"/>
              </w:rPr>
              <w:t>(подпись)            (расшифровка подписи)</w:t>
            </w:r>
            <w:bookmarkEnd w:id="4"/>
            <w:bookmarkEnd w:id="5"/>
            <w:bookmarkEnd w:id="6"/>
          </w:p>
        </w:tc>
      </w:tr>
    </w:tbl>
    <w:p w:rsidR="0071645B" w:rsidRDefault="0071645B" w:rsidP="0071645B">
      <w:pPr>
        <w:spacing w:after="0" w:line="240" w:lineRule="auto"/>
        <w:jc w:val="center"/>
      </w:pPr>
    </w:p>
    <w:tbl>
      <w:tblPr>
        <w:tblW w:w="10461" w:type="dxa"/>
        <w:jc w:val="center"/>
        <w:tblLayout w:type="fixed"/>
        <w:tblLook w:val="0000" w:firstRow="0" w:lastRow="0" w:firstColumn="0" w:lastColumn="0" w:noHBand="0" w:noVBand="0"/>
      </w:tblPr>
      <w:tblGrid>
        <w:gridCol w:w="10461"/>
      </w:tblGrid>
      <w:tr w:rsidR="00842B38" w:rsidTr="0071645B">
        <w:trPr>
          <w:trHeight w:val="3506"/>
          <w:jc w:val="center"/>
        </w:trPr>
        <w:tc>
          <w:tcPr>
            <w:tcW w:w="10461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shd w:val="clear" w:color="auto" w:fill="auto"/>
          </w:tcPr>
          <w:p w:rsidR="00842B38" w:rsidRDefault="00842B38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ПАМЯТКА для Пациента:</w:t>
            </w:r>
          </w:p>
          <w:p w:rsidR="00842B38" w:rsidRDefault="00842B38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правила и порядок оказания услуг</w:t>
            </w:r>
          </w:p>
          <w:p w:rsidR="00842B38" w:rsidRDefault="00842B3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 w:hanging="284"/>
              <w:jc w:val="both"/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Предоставление услуг по настоящему договору происходит </w:t>
            </w:r>
            <w:r>
              <w:rPr>
                <w:rFonts w:ascii="Times New Roman" w:eastAsia="Times New Roman" w:hAnsi="Times New Roman"/>
                <w:sz w:val="18"/>
                <w:szCs w:val="18"/>
                <w:u w:val="single"/>
              </w:rPr>
              <w:t>исключительно в порядке предварительной записи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Пациента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на прием. Предварительная запись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Пациента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на прием осуществляется либо оператором сервисного центра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Исполнителя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, в соответствии с графиком проведения процедур, посредством телефонной связи по контактному номеру, предоставленному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 xml:space="preserve">Пациентом,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либо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Пациентом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, посредством телефонной связи по контактному номеру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Исполнителя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: </w:t>
            </w:r>
            <w:r w:rsidR="00505F00">
              <w:rPr>
                <w:rFonts w:ascii="Times New Roman" w:eastAsia="Times New Roman" w:hAnsi="Times New Roman"/>
                <w:sz w:val="18"/>
                <w:szCs w:val="18"/>
              </w:rPr>
              <w:t>8-960-247-26-47</w:t>
            </w:r>
          </w:p>
          <w:p w:rsidR="00842B38" w:rsidRDefault="00842B38">
            <w:pPr>
              <w:pStyle w:val="ListParagraph"/>
              <w:spacing w:after="0" w:line="240" w:lineRule="auto"/>
              <w:ind w:left="426"/>
              <w:jc w:val="both"/>
              <w:rPr>
                <w:rFonts w:ascii="Times New Roman" w:hAnsi="Times New Roman"/>
                <w:sz w:val="4"/>
                <w:szCs w:val="4"/>
              </w:rPr>
            </w:pPr>
          </w:p>
          <w:p w:rsidR="00842B38" w:rsidRDefault="00842B3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 w:hanging="284"/>
              <w:jc w:val="both"/>
            </w:pPr>
            <w:r>
              <w:rPr>
                <w:rFonts w:ascii="Times New Roman" w:hAnsi="Times New Roman"/>
                <w:sz w:val="18"/>
                <w:szCs w:val="18"/>
              </w:rPr>
              <w:t xml:space="preserve">Заблаговременно (не позднее, чем за 3 (три) часа до начала получения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Услуги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) проинформировать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Исполнителя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о необходимости изменения назначенного ему (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Пациенту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) по предварительной записи времени оказания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Услуги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</w:p>
          <w:p w:rsidR="00842B38" w:rsidRDefault="00842B38">
            <w:pPr>
              <w:pStyle w:val="ListParagraph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  <w:p w:rsidR="00842B38" w:rsidRDefault="00842B38">
            <w:pPr>
              <w:pStyle w:val="ListParagraph"/>
              <w:numPr>
                <w:ilvl w:val="0"/>
                <w:numId w:val="3"/>
              </w:numPr>
              <w:spacing w:before="240" w:after="0" w:line="240" w:lineRule="auto"/>
              <w:ind w:left="426" w:hanging="284"/>
              <w:jc w:val="both"/>
            </w:pPr>
            <w:r>
              <w:rPr>
                <w:rFonts w:ascii="Times New Roman" w:hAnsi="Times New Roman"/>
                <w:sz w:val="18"/>
                <w:szCs w:val="18"/>
              </w:rPr>
              <w:t xml:space="preserve">Время (срок) оказания конкретной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Услуги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(проведения конкретной процедуры) включает в себя подготовку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Пациента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к данной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Услуге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(процедуре) и время на отдых после нее. При опоздании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Пациента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ко времени назначенного приёма более чем на 15 минут, время оказания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Услуги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(проведения процедуры) сокращается.</w:t>
            </w:r>
          </w:p>
          <w:p w:rsidR="00842B38" w:rsidRDefault="00842B38">
            <w:pPr>
              <w:pStyle w:val="ListParagraph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  <w:p w:rsidR="00842B38" w:rsidRDefault="00842B38">
            <w:pPr>
              <w:pStyle w:val="ListParagraph"/>
              <w:numPr>
                <w:ilvl w:val="0"/>
                <w:numId w:val="3"/>
              </w:numPr>
              <w:spacing w:after="0"/>
              <w:ind w:left="426" w:hanging="284"/>
              <w:jc w:val="both"/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По личному письменному заявлению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Пациента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Исполнитель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может приостановить оказание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Услуг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на срок не более 3 (трёх) месяцев, и не более 2 (двух) раз в рамках действия договора. В заявлении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Пациент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в обязательном порядке указывает причину необходимости подобного приостановления.</w:t>
            </w:r>
          </w:p>
        </w:tc>
      </w:tr>
    </w:tbl>
    <w:p w:rsidR="00842B38" w:rsidRDefault="00842B38">
      <w:pPr>
        <w:tabs>
          <w:tab w:val="left" w:pos="9781"/>
        </w:tabs>
        <w:autoSpaceDE w:val="0"/>
        <w:snapToGrid w:val="0"/>
        <w:spacing w:after="0" w:line="360" w:lineRule="auto"/>
        <w:rPr>
          <w:rFonts w:ascii="Times New Roman" w:eastAsia="Times New Roman" w:hAnsi="Times New Roman"/>
          <w:sz w:val="18"/>
          <w:szCs w:val="18"/>
        </w:rPr>
      </w:pPr>
    </w:p>
    <w:sectPr w:rsidR="00842B38" w:rsidSect="00617611">
      <w:pgSz w:w="11906" w:h="16838"/>
      <w:pgMar w:top="284" w:right="707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675" w:hanging="675"/>
      </w:pPr>
      <w:rPr>
        <w:rFonts w:ascii="Times New Roman" w:eastAsia="Times New Roman" w:hAnsi="Times New Roman" w:cs="Times New Roman" w:hint="default"/>
        <w:sz w:val="18"/>
        <w:szCs w:val="18"/>
        <w:lang w:eastAsia="zh-C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59" w:hanging="675"/>
      </w:pPr>
      <w:rPr>
        <w:rFonts w:ascii="Times New Roman" w:eastAsia="Times New Roman" w:hAnsi="Times New Roman" w:cs="Times New Roman" w:hint="default"/>
        <w:sz w:val="18"/>
        <w:szCs w:val="18"/>
        <w:lang w:eastAsia="zh-C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8" w:hanging="720"/>
      </w:pPr>
      <w:rPr>
        <w:rFonts w:ascii="Times New Roman" w:eastAsia="Times New Roman" w:hAnsi="Times New Roman" w:cs="Times New Roman" w:hint="default"/>
        <w:sz w:val="18"/>
        <w:szCs w:val="18"/>
        <w:lang w:eastAsia="zh-C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572" w:hanging="720"/>
      </w:pPr>
      <w:rPr>
        <w:rFonts w:ascii="Times New Roman" w:eastAsia="Times New Roman" w:hAnsi="Times New Roman" w:cs="Times New Roman" w:hint="default"/>
        <w:sz w:val="18"/>
        <w:szCs w:val="18"/>
        <w:lang w:eastAsia="zh-C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56" w:hanging="720"/>
      </w:pPr>
      <w:rPr>
        <w:rFonts w:ascii="Times New Roman" w:eastAsia="Times New Roman" w:hAnsi="Times New Roman" w:cs="Times New Roman" w:hint="default"/>
        <w:sz w:val="18"/>
        <w:szCs w:val="18"/>
        <w:lang w:eastAsia="zh-C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00" w:hanging="1080"/>
      </w:pPr>
      <w:rPr>
        <w:rFonts w:ascii="Times New Roman" w:eastAsia="Times New Roman" w:hAnsi="Times New Roman" w:cs="Times New Roman" w:hint="default"/>
        <w:sz w:val="18"/>
        <w:szCs w:val="18"/>
        <w:lang w:eastAsia="zh-C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784" w:hanging="1080"/>
      </w:pPr>
      <w:rPr>
        <w:rFonts w:ascii="Times New Roman" w:eastAsia="Times New Roman" w:hAnsi="Times New Roman" w:cs="Times New Roman" w:hint="default"/>
        <w:sz w:val="18"/>
        <w:szCs w:val="18"/>
        <w:lang w:eastAsia="zh-C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068" w:hanging="1080"/>
      </w:pPr>
      <w:rPr>
        <w:rFonts w:ascii="Times New Roman" w:eastAsia="Times New Roman" w:hAnsi="Times New Roman" w:cs="Times New Roman" w:hint="default"/>
        <w:sz w:val="18"/>
        <w:szCs w:val="18"/>
        <w:lang w:eastAsia="zh-C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712" w:hanging="1440"/>
      </w:pPr>
      <w:rPr>
        <w:rFonts w:ascii="Times New Roman" w:eastAsia="Times New Roman" w:hAnsi="Times New Roman" w:cs="Times New Roman" w:hint="default"/>
        <w:sz w:val="18"/>
        <w:szCs w:val="18"/>
        <w:lang w:eastAsia="zh-C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50" w:hanging="450"/>
      </w:pPr>
      <w:rPr>
        <w:rFonts w:ascii="Times New Roman" w:eastAsia="Times New Roman" w:hAnsi="Times New Roman" w:cs="Times New Roman" w:hint="default"/>
        <w:sz w:val="19"/>
        <w:szCs w:val="19"/>
        <w:lang w:eastAsia="zh-C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ascii="Times New Roman" w:eastAsia="Times New Roman" w:hAnsi="Times New Roman" w:cs="Times New Roman" w:hint="default"/>
        <w:sz w:val="19"/>
        <w:szCs w:val="19"/>
        <w:lang w:eastAsia="zh-C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eastAsia="Times New Roman" w:hAnsi="Times New Roman" w:cs="Times New Roman" w:hint="default"/>
        <w:sz w:val="19"/>
        <w:szCs w:val="19"/>
        <w:lang w:eastAsia="zh-C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eastAsia="Times New Roman" w:hAnsi="Times New Roman" w:cs="Times New Roman" w:hint="default"/>
        <w:sz w:val="19"/>
        <w:szCs w:val="19"/>
        <w:lang w:eastAsia="zh-C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eastAsia="Times New Roman" w:hAnsi="Times New Roman" w:cs="Times New Roman" w:hint="default"/>
        <w:sz w:val="19"/>
        <w:szCs w:val="19"/>
        <w:lang w:eastAsia="zh-C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eastAsia="Times New Roman" w:hAnsi="Times New Roman" w:cs="Times New Roman" w:hint="default"/>
        <w:sz w:val="19"/>
        <w:szCs w:val="19"/>
        <w:lang w:eastAsia="zh-C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ascii="Times New Roman" w:eastAsia="Times New Roman" w:hAnsi="Times New Roman" w:cs="Times New Roman" w:hint="default"/>
        <w:sz w:val="19"/>
        <w:szCs w:val="19"/>
        <w:lang w:eastAsia="zh-C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eastAsia="Times New Roman" w:hAnsi="Times New Roman" w:cs="Times New Roman" w:hint="default"/>
        <w:sz w:val="19"/>
        <w:szCs w:val="19"/>
        <w:lang w:eastAsia="zh-C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 New Roman" w:eastAsia="Times New Roman" w:hAnsi="Times New Roman" w:cs="Times New Roman" w:hint="default"/>
        <w:sz w:val="19"/>
        <w:szCs w:val="19"/>
        <w:lang w:eastAsia="zh-CN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 w:hint="default"/>
        <w:b/>
        <w:sz w:val="20"/>
        <w:szCs w:val="20"/>
        <w:lang w:eastAsia="zh-CN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F00"/>
    <w:rsid w:val="000218FF"/>
    <w:rsid w:val="00071FE8"/>
    <w:rsid w:val="000C4AED"/>
    <w:rsid w:val="00112E6D"/>
    <w:rsid w:val="00185D9B"/>
    <w:rsid w:val="001D23D3"/>
    <w:rsid w:val="002614C1"/>
    <w:rsid w:val="002C3CFB"/>
    <w:rsid w:val="00300CDB"/>
    <w:rsid w:val="00330F1D"/>
    <w:rsid w:val="003607C1"/>
    <w:rsid w:val="003B165D"/>
    <w:rsid w:val="003C1287"/>
    <w:rsid w:val="00482396"/>
    <w:rsid w:val="00505F00"/>
    <w:rsid w:val="005C60B4"/>
    <w:rsid w:val="00617611"/>
    <w:rsid w:val="00670B04"/>
    <w:rsid w:val="006D1092"/>
    <w:rsid w:val="0071645B"/>
    <w:rsid w:val="008243E3"/>
    <w:rsid w:val="00842B38"/>
    <w:rsid w:val="00972F3C"/>
    <w:rsid w:val="009F0E6A"/>
    <w:rsid w:val="00A65D12"/>
    <w:rsid w:val="00AF624A"/>
    <w:rsid w:val="00B83B76"/>
    <w:rsid w:val="00C166FF"/>
    <w:rsid w:val="00D029FB"/>
    <w:rsid w:val="00D93F00"/>
    <w:rsid w:val="00DC5040"/>
    <w:rsid w:val="00F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0D5F8865-50A6-4725-9EFD-62810F48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 w:hint="default"/>
      <w:sz w:val="18"/>
      <w:szCs w:val="18"/>
      <w:lang w:eastAsia="zh-CN"/>
    </w:rPr>
  </w:style>
  <w:style w:type="character" w:customStyle="1" w:styleId="WW8Num2z0">
    <w:name w:val="WW8Num2z0"/>
    <w:rPr>
      <w:rFonts w:ascii="Times New Roman" w:eastAsia="Times New Roman" w:hAnsi="Times New Roman" w:cs="Times New Roman" w:hint="default"/>
      <w:sz w:val="19"/>
      <w:szCs w:val="19"/>
      <w:lang w:eastAsia="zh-CN"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  <w:b/>
      <w:sz w:val="20"/>
      <w:szCs w:val="20"/>
      <w:lang w:eastAsia="zh-CN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2z1">
    <w:name w:val="WW8Num2z1"/>
    <w:rPr>
      <w:rFonts w:ascii="Courier New" w:hAnsi="Courier New" w:cs="Times New Roman" w:hint="default"/>
      <w:sz w:val="20"/>
    </w:rPr>
  </w:style>
  <w:style w:type="character" w:customStyle="1" w:styleId="WW8Num2z2">
    <w:name w:val="WW8Num2z2"/>
    <w:rPr>
      <w:rFonts w:ascii="Wingdings" w:hAnsi="Wingdings" w:cs="Wingdings" w:hint="default"/>
      <w:sz w:val="20"/>
    </w:rPr>
  </w:style>
  <w:style w:type="character" w:customStyle="1" w:styleId="WW8Num5z0">
    <w:name w:val="WW8Num5z0"/>
    <w:rPr>
      <w:rFonts w:hint="default"/>
      <w:b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Times New Roman" w:eastAsia="Times New Roman" w:hAnsi="Times New Roman" w:cs="Times New Roman" w:hint="default"/>
      <w:b/>
      <w:sz w:val="20"/>
      <w:szCs w:val="20"/>
      <w:lang w:eastAsia="zh-CN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  <w:b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1">
    <w:name w:val="Основной шрифт абзаца1"/>
  </w:style>
  <w:style w:type="character" w:customStyle="1" w:styleId="a">
    <w:name w:val="Верхний колонтитул Знак"/>
    <w:basedOn w:val="1"/>
  </w:style>
  <w:style w:type="character" w:customStyle="1" w:styleId="a0">
    <w:name w:val="Нижний колонтитул Знак"/>
    <w:basedOn w:val="1"/>
  </w:style>
  <w:style w:type="character" w:customStyle="1" w:styleId="a1">
    <w:name w:val="Текст выноски Знак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1"/>
  </w:style>
  <w:style w:type="character" w:styleId="Hyperlink">
    <w:name w:val="Hyperlink"/>
    <w:rPr>
      <w:color w:val="0000FF"/>
      <w:u w:val="single"/>
    </w:rPr>
  </w:style>
  <w:style w:type="character" w:customStyle="1" w:styleId="a2">
    <w:name w:val="Текст концевой сноски Знак"/>
    <w:rPr>
      <w:sz w:val="20"/>
      <w:szCs w:val="20"/>
    </w:rPr>
  </w:style>
  <w:style w:type="character" w:customStyle="1" w:styleId="a3">
    <w:name w:val="Символы концевой сноски"/>
    <w:rPr>
      <w:vertAlign w:val="superscript"/>
    </w:rPr>
  </w:style>
  <w:style w:type="paragraph" w:customStyle="1" w:styleId="a4">
    <w:name w:val="Заголовок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0">
    <w:name w:val="Указатель1"/>
    <w:basedOn w:val="Normal"/>
    <w:pPr>
      <w:suppressLineNumbers/>
    </w:pPr>
    <w:rPr>
      <w:rFonts w:cs="Arial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qFormat/>
    <w:pPr>
      <w:suppressAutoHyphens/>
    </w:pPr>
    <w:rPr>
      <w:rFonts w:ascii="Calibri" w:eastAsia="Calibri" w:hAnsi="Calibri"/>
      <w:sz w:val="22"/>
      <w:szCs w:val="22"/>
      <w:lang w:eastAsia="zh-CN"/>
    </w:rPr>
  </w:style>
  <w:style w:type="paragraph" w:styleId="EndnoteText">
    <w:name w:val="endnote text"/>
    <w:basedOn w:val="Normal"/>
    <w:pPr>
      <w:spacing w:after="0" w:line="240" w:lineRule="auto"/>
    </w:pPr>
    <w:rPr>
      <w:sz w:val="20"/>
      <w:szCs w:val="20"/>
    </w:rPr>
  </w:style>
  <w:style w:type="paragraph" w:customStyle="1" w:styleId="a5">
    <w:name w:val="Содержимое таблицы"/>
    <w:basedOn w:val="Normal"/>
    <w:pPr>
      <w:suppressLineNumbers/>
    </w:pPr>
  </w:style>
  <w:style w:type="paragraph" w:customStyle="1" w:styleId="a6">
    <w:name w:val="Заголовок таблицы"/>
    <w:basedOn w:val="a5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B6200-1884-4D49-942D-CA76C55C8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3772</Words>
  <Characters>21506</Characters>
  <Application>Microsoft Office Word</Application>
  <DocSecurity>0</DocSecurity>
  <Lines>179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Е.С.</dc:creator>
  <cp:keywords/>
  <cp:lastModifiedBy>Alexander</cp:lastModifiedBy>
  <cp:revision>15</cp:revision>
  <cp:lastPrinted>2018-10-01T15:05:00Z</cp:lastPrinted>
  <dcterms:created xsi:type="dcterms:W3CDTF">2020-06-29T15:32:00Z</dcterms:created>
  <dcterms:modified xsi:type="dcterms:W3CDTF">2020-07-09T09:01:00Z</dcterms:modified>
</cp:coreProperties>
</file>